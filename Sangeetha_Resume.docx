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E302E" w14:textId="347232C2" w:rsidR="00F258CC" w:rsidRPr="00B72E7E" w:rsidRDefault="006F44B7" w:rsidP="00A729E9">
      <w:pPr>
        <w:pStyle w:val="divname"/>
        <w:spacing w:line="240" w:lineRule="auto"/>
        <w:ind w:right="-144"/>
        <w:jc w:val="center"/>
        <w:rPr>
          <w:rFonts w:ascii="Arial" w:hAnsi="Arial" w:cs="Arial"/>
          <w:caps w:val="0"/>
          <w:color w:val="262626" w:themeColor="text1" w:themeTint="D9"/>
          <w:sz w:val="44"/>
          <w:szCs w:val="44"/>
        </w:rPr>
      </w:pPr>
      <w:r w:rsidRPr="00B72E7E">
        <w:rPr>
          <w:rStyle w:val="span"/>
          <w:rFonts w:ascii="Arial" w:hAnsi="Arial" w:cs="Arial"/>
          <w:caps w:val="0"/>
          <w:color w:val="262626" w:themeColor="text1" w:themeTint="D9"/>
          <w:sz w:val="44"/>
          <w:szCs w:val="44"/>
        </w:rPr>
        <w:t>V</w:t>
      </w:r>
      <w:r w:rsidR="00B253DA" w:rsidRPr="00B72E7E">
        <w:rPr>
          <w:rStyle w:val="span"/>
          <w:rFonts w:ascii="Arial" w:hAnsi="Arial" w:cs="Arial"/>
          <w:caps w:val="0"/>
          <w:color w:val="262626" w:themeColor="text1" w:themeTint="D9"/>
          <w:sz w:val="44"/>
          <w:szCs w:val="44"/>
        </w:rPr>
        <w:t>ijayam</w:t>
      </w:r>
      <w:r w:rsidRPr="00B72E7E">
        <w:rPr>
          <w:rStyle w:val="span"/>
          <w:rFonts w:ascii="Arial" w:hAnsi="Arial" w:cs="Arial"/>
          <w:caps w:val="0"/>
          <w:color w:val="262626" w:themeColor="text1" w:themeTint="D9"/>
          <w:sz w:val="44"/>
          <w:szCs w:val="44"/>
        </w:rPr>
        <w:t xml:space="preserve"> RajaSangeetha</w:t>
      </w:r>
    </w:p>
    <w:p w14:paraId="756B31EB" w14:textId="21DE2534" w:rsidR="00F258CC" w:rsidRDefault="00C05747" w:rsidP="00A729E9">
      <w:pPr>
        <w:pStyle w:val="divaddress"/>
        <w:spacing w:before="20" w:line="240" w:lineRule="auto"/>
        <w:ind w:right="-144"/>
        <w:jc w:val="center"/>
        <w:rPr>
          <w:rFonts w:ascii="Arial" w:hAnsi="Arial" w:cs="Arial"/>
          <w:color w:val="262626" w:themeColor="text1" w:themeTint="D9"/>
        </w:rPr>
      </w:pPr>
      <w:r>
        <w:rPr>
          <w:rStyle w:val="span"/>
          <w:rFonts w:ascii="Arial" w:hAnsi="Arial" w:cs="Arial"/>
          <w:color w:val="262626" w:themeColor="text1" w:themeTint="D9"/>
          <w:sz w:val="18"/>
          <w:szCs w:val="18"/>
        </w:rPr>
        <w:t>Sangi.rajasangeetha</w:t>
      </w:r>
      <w:r w:rsidR="00CC6354" w:rsidRPr="0095717A">
        <w:rPr>
          <w:rStyle w:val="span"/>
          <w:rFonts w:ascii="Arial" w:hAnsi="Arial" w:cs="Arial"/>
          <w:color w:val="262626" w:themeColor="text1" w:themeTint="D9"/>
          <w:sz w:val="18"/>
          <w:szCs w:val="18"/>
        </w:rPr>
        <w:t>@</w:t>
      </w:r>
      <w:r>
        <w:rPr>
          <w:rStyle w:val="span"/>
          <w:rFonts w:ascii="Arial" w:hAnsi="Arial" w:cs="Arial"/>
          <w:color w:val="262626" w:themeColor="text1" w:themeTint="D9"/>
          <w:sz w:val="18"/>
          <w:szCs w:val="18"/>
        </w:rPr>
        <w:t>gmail.com</w:t>
      </w:r>
      <w:r w:rsidR="00CC6354" w:rsidRPr="0095717A">
        <w:rPr>
          <w:rStyle w:val="sprtr"/>
          <w:rFonts w:ascii="Arial" w:hAnsi="Arial" w:cs="Arial"/>
          <w:color w:val="262626" w:themeColor="text1" w:themeTint="D9"/>
        </w:rPr>
        <w:t xml:space="preserve"> | </w:t>
      </w:r>
      <w:r w:rsidR="00B253DA" w:rsidRPr="0095717A">
        <w:rPr>
          <w:rStyle w:val="span"/>
          <w:rFonts w:ascii="Arial" w:hAnsi="Arial" w:cs="Arial"/>
          <w:color w:val="262626" w:themeColor="text1" w:themeTint="D9"/>
          <w:sz w:val="18"/>
          <w:szCs w:val="18"/>
        </w:rPr>
        <w:t xml:space="preserve">+1 </w:t>
      </w:r>
      <w:r w:rsidR="00366884" w:rsidRPr="00366884">
        <w:rPr>
          <w:rStyle w:val="span"/>
          <w:rFonts w:ascii="Arial" w:hAnsi="Arial" w:cs="Arial"/>
          <w:color w:val="262626" w:themeColor="text1" w:themeTint="D9"/>
          <w:sz w:val="18"/>
          <w:szCs w:val="18"/>
        </w:rPr>
        <w:t>9803272901</w:t>
      </w:r>
      <w:r w:rsidR="00CC6354" w:rsidRPr="0095717A">
        <w:rPr>
          <w:rFonts w:ascii="Arial" w:hAnsi="Arial" w:cs="Arial"/>
          <w:color w:val="262626" w:themeColor="text1" w:themeTint="D9"/>
        </w:rPr>
        <w:t xml:space="preserve"> </w:t>
      </w:r>
    </w:p>
    <w:p w14:paraId="4BB9BDCA" w14:textId="3FAEF71D" w:rsidR="0086653E" w:rsidRPr="00745953" w:rsidRDefault="00000000" w:rsidP="00A729E9">
      <w:pPr>
        <w:pStyle w:val="divaddress"/>
        <w:spacing w:before="20" w:line="240" w:lineRule="auto"/>
        <w:ind w:right="-144"/>
        <w:jc w:val="center"/>
        <w:rPr>
          <w:rFonts w:ascii="Arial" w:hAnsi="Arial" w:cs="Arial"/>
          <w:shd w:val="clear" w:color="auto" w:fill="FFFFFF"/>
        </w:rPr>
      </w:pPr>
      <w:hyperlink r:id="rId5" w:history="1">
        <w:r w:rsidR="00745953" w:rsidRPr="00745953">
          <w:rPr>
            <w:rStyle w:val="Hyperlink"/>
            <w:rFonts w:ascii="Arial" w:hAnsi="Arial" w:cs="Arial"/>
            <w:shd w:val="clear" w:color="auto" w:fill="FFFFFF"/>
          </w:rPr>
          <w:t>https://www.linkedin.com/in/sangeetha-vijayam-a8247566</w:t>
        </w:r>
      </w:hyperlink>
    </w:p>
    <w:p w14:paraId="2C670314" w14:textId="04EC2423" w:rsidR="00F258CC" w:rsidRPr="0095717A" w:rsidRDefault="00CC6354" w:rsidP="00A729E9">
      <w:pPr>
        <w:pStyle w:val="divdocumentheading"/>
        <w:tabs>
          <w:tab w:val="left" w:pos="4971"/>
          <w:tab w:val="left" w:pos="11240"/>
        </w:tabs>
        <w:spacing w:before="300" w:line="240" w:lineRule="auto"/>
        <w:ind w:right="-144"/>
        <w:rPr>
          <w:rFonts w:ascii="Arial" w:eastAsia="Courier New" w:hAnsi="Arial" w:cs="Arial"/>
          <w:b/>
          <w:bCs/>
          <w:color w:val="262626" w:themeColor="text1" w:themeTint="D9"/>
          <w:sz w:val="18"/>
          <w:szCs w:val="18"/>
        </w:rPr>
      </w:pPr>
      <w:r w:rsidRPr="0095717A">
        <w:rPr>
          <w:rFonts w:ascii="Arial" w:eastAsia="Courier New" w:hAnsi="Arial" w:cs="Arial"/>
          <w:strike/>
          <w:color w:val="262626" w:themeColor="text1" w:themeTint="D9"/>
          <w:sz w:val="22"/>
        </w:rPr>
        <w:tab/>
      </w:r>
      <w:r w:rsidRPr="0095717A">
        <w:rPr>
          <w:rStyle w:val="divdocumentdivsectiontitle"/>
          <w:rFonts w:ascii="Arial" w:eastAsia="Courier New" w:hAnsi="Arial" w:cs="Arial"/>
          <w:b/>
          <w:bCs/>
          <w:color w:val="262626" w:themeColor="text1" w:themeTint="D9"/>
        </w:rPr>
        <w:t xml:space="preserve">  Summary  </w:t>
      </w:r>
      <w:r w:rsidRPr="0095717A">
        <w:rPr>
          <w:rFonts w:ascii="Arial" w:eastAsia="Courier New" w:hAnsi="Arial" w:cs="Arial"/>
          <w:strike/>
          <w:color w:val="262626" w:themeColor="text1" w:themeTint="D9"/>
          <w:sz w:val="22"/>
        </w:rPr>
        <w:tab/>
      </w:r>
    </w:p>
    <w:p w14:paraId="06EDCFBD" w14:textId="2FD5ABD4" w:rsidR="00F258CC" w:rsidRPr="008B774D" w:rsidRDefault="00CC6354" w:rsidP="008B774D">
      <w:pPr>
        <w:pStyle w:val="p"/>
        <w:spacing w:line="240" w:lineRule="auto"/>
        <w:ind w:left="400" w:right="-144"/>
        <w:rPr>
          <w:rFonts w:ascii="Arial" w:hAnsi="Arial" w:cs="Arial"/>
          <w:color w:val="262626" w:themeColor="text1" w:themeTint="D9"/>
          <w:sz w:val="20"/>
          <w:szCs w:val="20"/>
        </w:rPr>
      </w:pPr>
      <w:r w:rsidRPr="008B774D">
        <w:rPr>
          <w:rFonts w:ascii="Arial" w:hAnsi="Arial" w:cs="Arial"/>
          <w:color w:val="262626" w:themeColor="text1" w:themeTint="D9"/>
          <w:sz w:val="20"/>
          <w:szCs w:val="20"/>
        </w:rPr>
        <w:t xml:space="preserve">Bioinformatics graduate </w:t>
      </w:r>
      <w:r w:rsidR="00207DEF" w:rsidRPr="008B774D">
        <w:rPr>
          <w:rFonts w:ascii="Arial" w:hAnsi="Arial" w:cs="Arial"/>
          <w:color w:val="262626" w:themeColor="text1" w:themeTint="D9"/>
          <w:sz w:val="20"/>
          <w:szCs w:val="20"/>
        </w:rPr>
        <w:t xml:space="preserve">student </w:t>
      </w:r>
      <w:r w:rsidRPr="008B774D">
        <w:rPr>
          <w:rFonts w:ascii="Arial" w:hAnsi="Arial" w:cs="Arial"/>
          <w:color w:val="262626" w:themeColor="text1" w:themeTint="D9"/>
          <w:sz w:val="20"/>
          <w:szCs w:val="20"/>
        </w:rPr>
        <w:t>with 1</w:t>
      </w:r>
      <w:r w:rsidR="00207DEF" w:rsidRPr="008B774D">
        <w:rPr>
          <w:rFonts w:ascii="Arial" w:hAnsi="Arial" w:cs="Arial"/>
          <w:color w:val="262626" w:themeColor="text1" w:themeTint="D9"/>
          <w:sz w:val="20"/>
          <w:szCs w:val="20"/>
        </w:rPr>
        <w:t>5</w:t>
      </w:r>
      <w:r w:rsidRPr="008B774D">
        <w:rPr>
          <w:rFonts w:ascii="Arial" w:hAnsi="Arial" w:cs="Arial"/>
          <w:color w:val="262626" w:themeColor="text1" w:themeTint="D9"/>
          <w:sz w:val="20"/>
          <w:szCs w:val="20"/>
        </w:rPr>
        <w:t xml:space="preserve"> years of </w:t>
      </w:r>
      <w:r w:rsidR="00207DEF" w:rsidRPr="008B774D">
        <w:rPr>
          <w:rFonts w:ascii="Arial" w:hAnsi="Arial" w:cs="Arial"/>
          <w:color w:val="262626" w:themeColor="text1" w:themeTint="D9"/>
          <w:sz w:val="20"/>
          <w:szCs w:val="20"/>
        </w:rPr>
        <w:t>software development experience in banking</w:t>
      </w:r>
      <w:r w:rsidRPr="008B774D">
        <w:rPr>
          <w:rFonts w:ascii="Arial" w:hAnsi="Arial" w:cs="Arial"/>
          <w:color w:val="262626" w:themeColor="text1" w:themeTint="D9"/>
          <w:sz w:val="20"/>
          <w:szCs w:val="20"/>
        </w:rPr>
        <w:t xml:space="preserve">. </w:t>
      </w:r>
      <w:r w:rsidR="00207DEF" w:rsidRPr="008B774D">
        <w:rPr>
          <w:rFonts w:ascii="Arial" w:hAnsi="Arial" w:cs="Arial"/>
          <w:color w:val="262626" w:themeColor="text1" w:themeTint="D9"/>
          <w:sz w:val="20"/>
          <w:szCs w:val="20"/>
        </w:rPr>
        <w:t xml:space="preserve">Looking forward to </w:t>
      </w:r>
      <w:r w:rsidR="00156953" w:rsidRPr="008B774D">
        <w:rPr>
          <w:rFonts w:ascii="Arial" w:hAnsi="Arial" w:cs="Arial"/>
          <w:color w:val="262626" w:themeColor="text1" w:themeTint="D9"/>
          <w:sz w:val="20"/>
          <w:szCs w:val="20"/>
        </w:rPr>
        <w:t>exploring</w:t>
      </w:r>
      <w:r w:rsidR="008B774D">
        <w:rPr>
          <w:rFonts w:ascii="Arial" w:hAnsi="Arial" w:cs="Arial"/>
          <w:color w:val="262626" w:themeColor="text1" w:themeTint="D9"/>
          <w:sz w:val="20"/>
          <w:szCs w:val="20"/>
        </w:rPr>
        <w:t xml:space="preserve"> </w:t>
      </w:r>
      <w:r w:rsidR="00156953" w:rsidRPr="008B774D">
        <w:rPr>
          <w:rFonts w:ascii="Arial" w:hAnsi="Arial" w:cs="Arial"/>
          <w:color w:val="262626" w:themeColor="text1" w:themeTint="D9"/>
          <w:sz w:val="20"/>
          <w:szCs w:val="20"/>
        </w:rPr>
        <w:t>and expertise</w:t>
      </w:r>
      <w:r w:rsidR="008B774D">
        <w:rPr>
          <w:rFonts w:ascii="Arial" w:hAnsi="Arial" w:cs="Arial"/>
          <w:color w:val="262626" w:themeColor="text1" w:themeTint="D9"/>
          <w:sz w:val="20"/>
          <w:szCs w:val="20"/>
        </w:rPr>
        <w:t xml:space="preserve"> </w:t>
      </w:r>
      <w:r w:rsidR="00C0637D" w:rsidRPr="008B774D">
        <w:rPr>
          <w:rFonts w:ascii="Arial" w:hAnsi="Arial" w:cs="Arial"/>
          <w:color w:val="262626" w:themeColor="text1" w:themeTint="D9"/>
          <w:sz w:val="20"/>
          <w:szCs w:val="20"/>
        </w:rPr>
        <w:t>in</w:t>
      </w:r>
      <w:r w:rsidR="00207DEF" w:rsidRPr="008B774D">
        <w:rPr>
          <w:rFonts w:ascii="Arial" w:hAnsi="Arial" w:cs="Arial"/>
          <w:color w:val="262626" w:themeColor="text1" w:themeTint="D9"/>
          <w:sz w:val="20"/>
          <w:szCs w:val="20"/>
        </w:rPr>
        <w:t xml:space="preserve"> </w:t>
      </w:r>
      <w:r w:rsidR="00F571E3" w:rsidRPr="008B774D">
        <w:rPr>
          <w:rFonts w:ascii="Arial" w:hAnsi="Arial" w:cs="Arial"/>
          <w:color w:val="262626" w:themeColor="text1" w:themeTint="D9"/>
          <w:sz w:val="20"/>
          <w:szCs w:val="20"/>
        </w:rPr>
        <w:t xml:space="preserve">Bioinformatics </w:t>
      </w:r>
      <w:r w:rsidR="00CC793E" w:rsidRPr="008B774D">
        <w:rPr>
          <w:rFonts w:ascii="Arial" w:hAnsi="Arial" w:cs="Arial"/>
          <w:color w:val="262626" w:themeColor="text1" w:themeTint="D9"/>
          <w:sz w:val="20"/>
          <w:szCs w:val="20"/>
        </w:rPr>
        <w:t xml:space="preserve">software </w:t>
      </w:r>
      <w:r w:rsidR="007772A3" w:rsidRPr="008B774D">
        <w:rPr>
          <w:rFonts w:ascii="Arial" w:hAnsi="Arial" w:cs="Arial"/>
          <w:color w:val="262626" w:themeColor="text1" w:themeTint="D9"/>
          <w:sz w:val="20"/>
          <w:szCs w:val="20"/>
        </w:rPr>
        <w:t xml:space="preserve">design, </w:t>
      </w:r>
      <w:r w:rsidR="00CC793E" w:rsidRPr="008B774D">
        <w:rPr>
          <w:rFonts w:ascii="Arial" w:hAnsi="Arial" w:cs="Arial"/>
          <w:color w:val="262626" w:themeColor="text1" w:themeTint="D9"/>
          <w:sz w:val="20"/>
          <w:szCs w:val="20"/>
        </w:rPr>
        <w:t>development</w:t>
      </w:r>
      <w:r w:rsidR="00925F3B">
        <w:rPr>
          <w:rFonts w:ascii="Arial" w:hAnsi="Arial" w:cs="Arial"/>
          <w:color w:val="262626" w:themeColor="text1" w:themeTint="D9"/>
          <w:sz w:val="20"/>
          <w:szCs w:val="20"/>
        </w:rPr>
        <w:t>,</w:t>
      </w:r>
      <w:r w:rsidR="00CC793E" w:rsidRPr="008B774D">
        <w:rPr>
          <w:rFonts w:ascii="Arial" w:hAnsi="Arial" w:cs="Arial"/>
          <w:color w:val="262626" w:themeColor="text1" w:themeTint="D9"/>
          <w:sz w:val="20"/>
          <w:szCs w:val="20"/>
        </w:rPr>
        <w:t xml:space="preserve"> and engineering </w:t>
      </w:r>
      <w:r w:rsidRPr="008B774D">
        <w:rPr>
          <w:rFonts w:ascii="Arial" w:hAnsi="Arial" w:cs="Arial"/>
          <w:color w:val="262626" w:themeColor="text1" w:themeTint="D9"/>
          <w:sz w:val="20"/>
          <w:szCs w:val="20"/>
        </w:rPr>
        <w:t>opportunities.</w:t>
      </w:r>
    </w:p>
    <w:p w14:paraId="084F4CFD" w14:textId="77777777" w:rsidR="000F0502" w:rsidRPr="0095717A" w:rsidRDefault="000F0502" w:rsidP="000F0502">
      <w:pPr>
        <w:pStyle w:val="divdocumentheading"/>
        <w:tabs>
          <w:tab w:val="left" w:pos="4835"/>
          <w:tab w:val="left" w:pos="11240"/>
        </w:tabs>
        <w:spacing w:before="300" w:line="240" w:lineRule="auto"/>
        <w:ind w:right="-144"/>
        <w:jc w:val="center"/>
        <w:rPr>
          <w:rFonts w:ascii="Arial" w:eastAsia="Courier New" w:hAnsi="Arial" w:cs="Arial"/>
          <w:b/>
          <w:bCs/>
          <w:color w:val="262626" w:themeColor="text1" w:themeTint="D9"/>
          <w:sz w:val="18"/>
          <w:szCs w:val="18"/>
        </w:rPr>
      </w:pPr>
      <w:r w:rsidRPr="0095717A">
        <w:rPr>
          <w:rFonts w:ascii="Arial" w:eastAsia="Courier New" w:hAnsi="Arial" w:cs="Arial"/>
          <w:strike/>
          <w:color w:val="262626" w:themeColor="text1" w:themeTint="D9"/>
          <w:sz w:val="22"/>
        </w:rPr>
        <w:tab/>
      </w:r>
      <w:r w:rsidRPr="0095717A">
        <w:rPr>
          <w:rStyle w:val="divdocumentdivsectiontitle"/>
          <w:rFonts w:ascii="Arial" w:eastAsia="Courier New" w:hAnsi="Arial" w:cs="Arial"/>
          <w:b/>
          <w:bCs/>
          <w:color w:val="262626" w:themeColor="text1" w:themeTint="D9"/>
        </w:rPr>
        <w:t xml:space="preserve">  Education  </w:t>
      </w:r>
      <w:r w:rsidRPr="0095717A">
        <w:rPr>
          <w:rFonts w:ascii="Arial" w:eastAsia="Courier New" w:hAnsi="Arial" w:cs="Arial"/>
          <w:strike/>
          <w:color w:val="262626" w:themeColor="text1" w:themeTint="D9"/>
          <w:sz w:val="22"/>
        </w:rPr>
        <w:tab/>
      </w:r>
    </w:p>
    <w:p w14:paraId="65494D17" w14:textId="77777777" w:rsidR="000F0502" w:rsidRPr="00DE4E46" w:rsidRDefault="000F0502" w:rsidP="000F0502">
      <w:pPr>
        <w:pStyle w:val="divdocumentsinglecolumn"/>
        <w:pBdr>
          <w:left w:val="none" w:sz="0" w:space="0" w:color="auto"/>
          <w:right w:val="none" w:sz="0" w:space="0" w:color="auto"/>
        </w:pBdr>
        <w:spacing w:line="240" w:lineRule="auto"/>
        <w:ind w:left="400" w:right="-144"/>
        <w:jc w:val="center"/>
        <w:rPr>
          <w:rFonts w:ascii="Arial" w:hAnsi="Arial" w:cs="Arial"/>
          <w:color w:val="262626" w:themeColor="text1" w:themeTint="D9"/>
          <w:sz w:val="20"/>
          <w:szCs w:val="20"/>
        </w:rPr>
      </w:pPr>
      <w:r w:rsidRPr="00DE4E46">
        <w:rPr>
          <w:rStyle w:val="span"/>
          <w:rFonts w:ascii="Arial" w:hAnsi="Arial" w:cs="Arial"/>
          <w:color w:val="262626" w:themeColor="text1" w:themeTint="D9"/>
          <w:sz w:val="20"/>
          <w:szCs w:val="20"/>
        </w:rPr>
        <w:t>University of North Carolina</w:t>
      </w:r>
      <w:r w:rsidRPr="00DE4E46">
        <w:rPr>
          <w:rStyle w:val="sprtr"/>
          <w:rFonts w:ascii="Arial" w:hAnsi="Arial" w:cs="Arial"/>
          <w:color w:val="262626" w:themeColor="text1" w:themeTint="D9"/>
          <w:sz w:val="20"/>
          <w:szCs w:val="20"/>
        </w:rPr>
        <w:t> |  </w:t>
      </w:r>
      <w:r w:rsidRPr="00DE4E46">
        <w:rPr>
          <w:rStyle w:val="singlecolumnspanpaddedlinenth-child1"/>
          <w:rFonts w:ascii="Arial" w:hAnsi="Arial" w:cs="Arial"/>
          <w:color w:val="262626" w:themeColor="text1" w:themeTint="D9"/>
          <w:sz w:val="20"/>
          <w:szCs w:val="20"/>
        </w:rPr>
        <w:t xml:space="preserve"> </w:t>
      </w:r>
      <w:r w:rsidRPr="00DE4E46">
        <w:rPr>
          <w:rStyle w:val="span"/>
          <w:rFonts w:ascii="Arial" w:hAnsi="Arial" w:cs="Arial"/>
          <w:color w:val="262626" w:themeColor="text1" w:themeTint="D9"/>
          <w:sz w:val="20"/>
          <w:szCs w:val="20"/>
        </w:rPr>
        <w:t>Charlotte, NC</w:t>
      </w:r>
      <w:r w:rsidRPr="00DE4E46">
        <w:rPr>
          <w:rStyle w:val="singlecolumnspanpaddedlinenth-child1"/>
          <w:rFonts w:ascii="Arial" w:hAnsi="Arial" w:cs="Arial"/>
          <w:color w:val="262626" w:themeColor="text1" w:themeTint="D9"/>
          <w:sz w:val="20"/>
          <w:szCs w:val="20"/>
        </w:rPr>
        <w:t xml:space="preserve"> </w:t>
      </w:r>
      <w:r w:rsidRPr="00DE4E46">
        <w:rPr>
          <w:rStyle w:val="sprtr"/>
          <w:rFonts w:ascii="Arial" w:hAnsi="Arial" w:cs="Arial"/>
          <w:color w:val="262626" w:themeColor="text1" w:themeTint="D9"/>
          <w:sz w:val="20"/>
          <w:szCs w:val="20"/>
        </w:rPr>
        <w:t>  | </w:t>
      </w:r>
      <w:r w:rsidRPr="00DE4E46">
        <w:rPr>
          <w:rStyle w:val="span"/>
          <w:rFonts w:ascii="Arial" w:hAnsi="Arial" w:cs="Arial"/>
          <w:color w:val="262626" w:themeColor="text1" w:themeTint="D9"/>
          <w:sz w:val="20"/>
          <w:szCs w:val="20"/>
        </w:rPr>
        <w:t>In Progress</w:t>
      </w:r>
      <w:r w:rsidRPr="00DE4E46">
        <w:rPr>
          <w:rStyle w:val="sprtr"/>
          <w:rFonts w:ascii="Arial" w:hAnsi="Arial" w:cs="Arial"/>
          <w:color w:val="262626" w:themeColor="text1" w:themeTint="D9"/>
          <w:sz w:val="20"/>
          <w:szCs w:val="20"/>
        </w:rPr>
        <w:t xml:space="preserve"> (12</w:t>
      </w:r>
      <w:r w:rsidRPr="00DE4E46">
        <w:rPr>
          <w:rStyle w:val="span"/>
          <w:rFonts w:ascii="Arial" w:hAnsi="Arial" w:cs="Arial"/>
          <w:color w:val="262626" w:themeColor="text1" w:themeTint="D9"/>
          <w:sz w:val="20"/>
          <w:szCs w:val="20"/>
        </w:rPr>
        <w:t>/2022</w:t>
      </w:r>
      <w:r w:rsidRPr="00DE4E46">
        <w:rPr>
          <w:rStyle w:val="singlecolumnspanpaddedlinenth-child1"/>
          <w:rFonts w:ascii="Arial" w:hAnsi="Arial" w:cs="Arial"/>
          <w:color w:val="262626" w:themeColor="text1" w:themeTint="D9"/>
          <w:sz w:val="20"/>
          <w:szCs w:val="20"/>
        </w:rPr>
        <w:t>)</w:t>
      </w:r>
    </w:p>
    <w:p w14:paraId="481F5AA0" w14:textId="6663AF22" w:rsidR="000F0502" w:rsidRPr="00DE4E46" w:rsidRDefault="000F0502" w:rsidP="000F0502">
      <w:pPr>
        <w:pStyle w:val="spanpaddedline"/>
        <w:spacing w:after="100" w:line="240" w:lineRule="auto"/>
        <w:ind w:left="400" w:right="-144"/>
        <w:jc w:val="center"/>
        <w:rPr>
          <w:rFonts w:ascii="Arial" w:hAnsi="Arial" w:cs="Arial"/>
          <w:color w:val="262626" w:themeColor="text1" w:themeTint="D9"/>
          <w:sz w:val="20"/>
          <w:szCs w:val="20"/>
        </w:rPr>
      </w:pPr>
      <w:r w:rsidRPr="00DE4E46">
        <w:rPr>
          <w:rStyle w:val="spandegree"/>
          <w:rFonts w:ascii="Arial" w:hAnsi="Arial" w:cs="Arial"/>
          <w:color w:val="262626" w:themeColor="text1" w:themeTint="D9"/>
          <w:sz w:val="20"/>
          <w:szCs w:val="20"/>
        </w:rPr>
        <w:t>Master of Science</w:t>
      </w:r>
      <w:r w:rsidRPr="00DE4E46">
        <w:rPr>
          <w:rStyle w:val="span"/>
          <w:rFonts w:ascii="Arial" w:hAnsi="Arial" w:cs="Arial"/>
          <w:color w:val="262626" w:themeColor="text1" w:themeTint="D9"/>
          <w:sz w:val="20"/>
          <w:szCs w:val="20"/>
        </w:rPr>
        <w:t xml:space="preserve">: Bioinformatics </w:t>
      </w:r>
      <w:r w:rsidR="00A277EE">
        <w:rPr>
          <w:rStyle w:val="span"/>
          <w:rFonts w:ascii="Arial" w:hAnsi="Arial" w:cs="Arial"/>
          <w:color w:val="262626" w:themeColor="text1" w:themeTint="D9"/>
          <w:sz w:val="20"/>
          <w:szCs w:val="20"/>
        </w:rPr>
        <w:t>GPA: 3.89</w:t>
      </w:r>
    </w:p>
    <w:p w14:paraId="75E47BD9" w14:textId="77777777" w:rsidR="000F0502" w:rsidRPr="00DE4E46" w:rsidRDefault="000F0502" w:rsidP="000F0502">
      <w:pPr>
        <w:pStyle w:val="divdocumentsinglecolumn"/>
        <w:pBdr>
          <w:left w:val="none" w:sz="0" w:space="0" w:color="auto"/>
          <w:right w:val="none" w:sz="0" w:space="0" w:color="auto"/>
        </w:pBdr>
        <w:spacing w:before="400" w:line="240" w:lineRule="auto"/>
        <w:ind w:left="400" w:right="-144"/>
        <w:jc w:val="center"/>
        <w:rPr>
          <w:rFonts w:ascii="Arial" w:hAnsi="Arial" w:cs="Arial"/>
          <w:color w:val="262626" w:themeColor="text1" w:themeTint="D9"/>
          <w:sz w:val="20"/>
          <w:szCs w:val="20"/>
        </w:rPr>
      </w:pPr>
      <w:r w:rsidRPr="00DE4E46">
        <w:rPr>
          <w:rStyle w:val="span"/>
          <w:rFonts w:ascii="Arial" w:hAnsi="Arial" w:cs="Arial"/>
          <w:color w:val="262626" w:themeColor="text1" w:themeTint="D9"/>
          <w:sz w:val="20"/>
          <w:szCs w:val="20"/>
        </w:rPr>
        <w:t>Srikrishna College of Engineering and Technology, Bharathiar University</w:t>
      </w:r>
      <w:r w:rsidRPr="00DE4E46">
        <w:rPr>
          <w:rStyle w:val="sprtr"/>
          <w:rFonts w:ascii="Arial" w:hAnsi="Arial" w:cs="Arial"/>
          <w:color w:val="262626" w:themeColor="text1" w:themeTint="D9"/>
          <w:sz w:val="20"/>
          <w:szCs w:val="20"/>
        </w:rPr>
        <w:t> |  </w:t>
      </w:r>
      <w:r w:rsidRPr="00DE4E46">
        <w:rPr>
          <w:rStyle w:val="singlecolumnspanpaddedlinenth-child1"/>
          <w:rFonts w:ascii="Arial" w:hAnsi="Arial" w:cs="Arial"/>
          <w:color w:val="262626" w:themeColor="text1" w:themeTint="D9"/>
          <w:sz w:val="20"/>
          <w:szCs w:val="20"/>
        </w:rPr>
        <w:t xml:space="preserve"> </w:t>
      </w:r>
      <w:r w:rsidRPr="00DE4E46">
        <w:rPr>
          <w:rStyle w:val="span"/>
          <w:rFonts w:ascii="Arial" w:hAnsi="Arial" w:cs="Arial"/>
          <w:color w:val="262626" w:themeColor="text1" w:themeTint="D9"/>
          <w:sz w:val="20"/>
          <w:szCs w:val="20"/>
        </w:rPr>
        <w:t>Tamilnadu, India</w:t>
      </w:r>
      <w:r w:rsidRPr="00DE4E46">
        <w:rPr>
          <w:rStyle w:val="singlecolumnspanpaddedlinenth-child1"/>
          <w:rFonts w:ascii="Arial" w:hAnsi="Arial" w:cs="Arial"/>
          <w:color w:val="262626" w:themeColor="text1" w:themeTint="D9"/>
          <w:sz w:val="20"/>
          <w:szCs w:val="20"/>
        </w:rPr>
        <w:t xml:space="preserve"> </w:t>
      </w:r>
    </w:p>
    <w:p w14:paraId="597017DC" w14:textId="0638C313" w:rsidR="000F0502" w:rsidRPr="00DE4E46" w:rsidRDefault="000F0502" w:rsidP="000F0502">
      <w:pPr>
        <w:pStyle w:val="spanpaddedline"/>
        <w:spacing w:after="100" w:line="240" w:lineRule="auto"/>
        <w:ind w:left="400" w:right="-144"/>
        <w:jc w:val="center"/>
        <w:rPr>
          <w:rFonts w:ascii="Arial" w:hAnsi="Arial" w:cs="Arial"/>
          <w:color w:val="262626" w:themeColor="text1" w:themeTint="D9"/>
          <w:sz w:val="20"/>
          <w:szCs w:val="20"/>
        </w:rPr>
      </w:pPr>
      <w:r w:rsidRPr="00DE4E46">
        <w:rPr>
          <w:rStyle w:val="spandegree"/>
          <w:rFonts w:ascii="Arial" w:hAnsi="Arial" w:cs="Arial"/>
          <w:color w:val="262626" w:themeColor="text1" w:themeTint="D9"/>
          <w:sz w:val="20"/>
          <w:szCs w:val="20"/>
        </w:rPr>
        <w:t>Bachelor of Engineering</w:t>
      </w:r>
      <w:r w:rsidRPr="00DE4E46">
        <w:rPr>
          <w:rStyle w:val="span"/>
          <w:rFonts w:ascii="Arial" w:hAnsi="Arial" w:cs="Arial"/>
          <w:color w:val="262626" w:themeColor="text1" w:themeTint="D9"/>
          <w:sz w:val="20"/>
          <w:szCs w:val="20"/>
        </w:rPr>
        <w:t xml:space="preserve">: Information Technology </w:t>
      </w:r>
      <w:r w:rsidR="009B634C">
        <w:rPr>
          <w:rStyle w:val="span"/>
          <w:rFonts w:ascii="Arial" w:hAnsi="Arial" w:cs="Arial"/>
          <w:color w:val="262626" w:themeColor="text1" w:themeTint="D9"/>
          <w:sz w:val="20"/>
          <w:szCs w:val="20"/>
        </w:rPr>
        <w:t>Percentage: 79.5%</w:t>
      </w:r>
    </w:p>
    <w:p w14:paraId="6C474559" w14:textId="6C2E4F1E" w:rsidR="00F258CC" w:rsidRPr="0095717A" w:rsidRDefault="00CC6354" w:rsidP="00A729E9">
      <w:pPr>
        <w:pStyle w:val="divdocumentheading"/>
        <w:tabs>
          <w:tab w:val="left" w:pos="4359"/>
          <w:tab w:val="left" w:pos="11240"/>
        </w:tabs>
        <w:spacing w:before="300" w:line="240" w:lineRule="auto"/>
        <w:ind w:right="-144"/>
        <w:rPr>
          <w:rFonts w:ascii="Arial" w:eastAsia="Courier New" w:hAnsi="Arial" w:cs="Arial"/>
          <w:b/>
          <w:bCs/>
          <w:color w:val="262626" w:themeColor="text1" w:themeTint="D9"/>
          <w:sz w:val="18"/>
          <w:szCs w:val="18"/>
        </w:rPr>
      </w:pPr>
      <w:r w:rsidRPr="0095717A">
        <w:rPr>
          <w:rFonts w:ascii="Arial" w:eastAsia="Courier New" w:hAnsi="Arial" w:cs="Arial"/>
          <w:strike/>
          <w:color w:val="262626" w:themeColor="text1" w:themeTint="D9"/>
          <w:sz w:val="22"/>
        </w:rPr>
        <w:tab/>
      </w:r>
      <w:r w:rsidRPr="0095717A">
        <w:rPr>
          <w:rStyle w:val="divdocumentdivsectiontitle"/>
          <w:rFonts w:ascii="Arial" w:eastAsia="Courier New" w:hAnsi="Arial" w:cs="Arial"/>
          <w:b/>
          <w:bCs/>
          <w:color w:val="262626" w:themeColor="text1" w:themeTint="D9"/>
        </w:rPr>
        <w:t xml:space="preserve">  Technical Skills  </w:t>
      </w:r>
      <w:r w:rsidRPr="0095717A">
        <w:rPr>
          <w:rFonts w:ascii="Arial" w:eastAsia="Courier New" w:hAnsi="Arial" w:cs="Arial"/>
          <w:strike/>
          <w:color w:val="262626" w:themeColor="text1" w:themeTint="D9"/>
          <w:sz w:val="22"/>
        </w:rPr>
        <w:tab/>
      </w:r>
    </w:p>
    <w:tbl>
      <w:tblPr>
        <w:tblStyle w:val="divdocumenttable"/>
        <w:tblW w:w="0" w:type="auto"/>
        <w:tblInd w:w="405" w:type="dxa"/>
        <w:tblLayout w:type="fixed"/>
        <w:tblCellMar>
          <w:left w:w="0" w:type="dxa"/>
          <w:right w:w="0" w:type="dxa"/>
        </w:tblCellMar>
        <w:tblLook w:val="05E0" w:firstRow="1" w:lastRow="1" w:firstColumn="1" w:lastColumn="1" w:noHBand="0" w:noVBand="1"/>
      </w:tblPr>
      <w:tblGrid>
        <w:gridCol w:w="5281"/>
        <w:gridCol w:w="5281"/>
      </w:tblGrid>
      <w:tr w:rsidR="00F258CC" w:rsidRPr="0095717A" w14:paraId="07A372BB" w14:textId="77777777" w:rsidTr="00E57EFB">
        <w:trPr>
          <w:trHeight w:val="855"/>
        </w:trPr>
        <w:tc>
          <w:tcPr>
            <w:tcW w:w="5281" w:type="dxa"/>
            <w:tcMar>
              <w:top w:w="5" w:type="dxa"/>
              <w:left w:w="5" w:type="dxa"/>
              <w:bottom w:w="5" w:type="dxa"/>
              <w:right w:w="5" w:type="dxa"/>
            </w:tcMar>
            <w:hideMark/>
          </w:tcPr>
          <w:p w14:paraId="053C504F" w14:textId="0A7D33C5" w:rsidR="00F258CC" w:rsidRPr="000832DB" w:rsidRDefault="00CC6354" w:rsidP="00A729E9">
            <w:pPr>
              <w:pStyle w:val="divdocumentulli"/>
              <w:numPr>
                <w:ilvl w:val="0"/>
                <w:numId w:val="1"/>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Python,</w:t>
            </w:r>
            <w:r w:rsidR="00352011" w:rsidRPr="000832DB">
              <w:rPr>
                <w:rFonts w:ascii="Arial" w:hAnsi="Arial" w:cs="Arial"/>
                <w:color w:val="262626" w:themeColor="text1" w:themeTint="D9"/>
                <w:sz w:val="18"/>
                <w:szCs w:val="18"/>
              </w:rPr>
              <w:t xml:space="preserve"> </w:t>
            </w:r>
            <w:r w:rsidR="00B412D7" w:rsidRPr="000832DB">
              <w:rPr>
                <w:rFonts w:ascii="Arial" w:hAnsi="Arial" w:cs="Arial"/>
                <w:color w:val="262626" w:themeColor="text1" w:themeTint="D9"/>
                <w:sz w:val="18"/>
                <w:szCs w:val="18"/>
              </w:rPr>
              <w:t>Pandas, Numpy</w:t>
            </w:r>
            <w:r w:rsidR="00352011" w:rsidRPr="000832DB">
              <w:rPr>
                <w:rFonts w:ascii="Arial" w:hAnsi="Arial" w:cs="Arial"/>
                <w:color w:val="262626" w:themeColor="text1" w:themeTint="D9"/>
                <w:sz w:val="18"/>
                <w:szCs w:val="18"/>
              </w:rPr>
              <w:t>,</w:t>
            </w:r>
            <w:r w:rsidRPr="000832DB">
              <w:rPr>
                <w:rFonts w:ascii="Arial" w:hAnsi="Arial" w:cs="Arial"/>
                <w:color w:val="262626" w:themeColor="text1" w:themeTint="D9"/>
                <w:sz w:val="18"/>
                <w:szCs w:val="18"/>
              </w:rPr>
              <w:t xml:space="preserve"> </w:t>
            </w:r>
            <w:r w:rsidR="00A91C16" w:rsidRPr="000832DB">
              <w:rPr>
                <w:rFonts w:ascii="Arial" w:hAnsi="Arial" w:cs="Arial"/>
                <w:color w:val="262626" w:themeColor="text1" w:themeTint="D9"/>
                <w:sz w:val="18"/>
                <w:szCs w:val="18"/>
              </w:rPr>
              <w:t xml:space="preserve">Jupyter NB, Atom, </w:t>
            </w:r>
            <w:r w:rsidRPr="000832DB">
              <w:rPr>
                <w:rFonts w:ascii="Arial" w:hAnsi="Arial" w:cs="Arial"/>
                <w:color w:val="262626" w:themeColor="text1" w:themeTint="D9"/>
                <w:sz w:val="18"/>
                <w:szCs w:val="18"/>
              </w:rPr>
              <w:t>Unix</w:t>
            </w:r>
          </w:p>
          <w:p w14:paraId="75E1AC9B" w14:textId="3D4EEA9D" w:rsidR="00F258CC" w:rsidRPr="000832DB" w:rsidRDefault="00CC6354" w:rsidP="00A729E9">
            <w:pPr>
              <w:pStyle w:val="divdocumentulli"/>
              <w:numPr>
                <w:ilvl w:val="0"/>
                <w:numId w:val="1"/>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 xml:space="preserve">Data Analysis and </w:t>
            </w:r>
            <w:r w:rsidR="00352011" w:rsidRPr="000832DB">
              <w:rPr>
                <w:rFonts w:ascii="Arial" w:hAnsi="Arial" w:cs="Arial"/>
                <w:color w:val="262626" w:themeColor="text1" w:themeTint="D9"/>
                <w:sz w:val="18"/>
                <w:szCs w:val="18"/>
              </w:rPr>
              <w:t>Database design and development</w:t>
            </w:r>
          </w:p>
          <w:p w14:paraId="6DA7A234" w14:textId="69FD0C45" w:rsidR="00F258CC" w:rsidRPr="000832DB" w:rsidRDefault="00690DBE" w:rsidP="00A729E9">
            <w:pPr>
              <w:pStyle w:val="divdocumentulli"/>
              <w:numPr>
                <w:ilvl w:val="0"/>
                <w:numId w:val="1"/>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Bio python</w:t>
            </w:r>
            <w:r w:rsidR="00913A75" w:rsidRPr="000832DB">
              <w:rPr>
                <w:rFonts w:ascii="Arial" w:hAnsi="Arial" w:cs="Arial"/>
                <w:color w:val="262626" w:themeColor="text1" w:themeTint="D9"/>
                <w:sz w:val="18"/>
                <w:szCs w:val="18"/>
              </w:rPr>
              <w:t xml:space="preserve">, </w:t>
            </w:r>
            <w:r w:rsidR="00B248AB" w:rsidRPr="000832DB">
              <w:rPr>
                <w:rFonts w:ascii="Arial" w:hAnsi="Arial" w:cs="Arial"/>
                <w:color w:val="262626" w:themeColor="text1" w:themeTint="D9"/>
                <w:sz w:val="18"/>
                <w:szCs w:val="18"/>
              </w:rPr>
              <w:t>data statistical visualizations</w:t>
            </w:r>
          </w:p>
          <w:p w14:paraId="71DCA465" w14:textId="313DC69B" w:rsidR="00240352" w:rsidRPr="000832DB" w:rsidRDefault="00CC6354" w:rsidP="00240352">
            <w:pPr>
              <w:pStyle w:val="divdocumentulli"/>
              <w:numPr>
                <w:ilvl w:val="0"/>
                <w:numId w:val="2"/>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Data acquisition</w:t>
            </w:r>
            <w:r w:rsidR="00240352" w:rsidRPr="000832DB">
              <w:rPr>
                <w:rFonts w:ascii="Arial" w:hAnsi="Arial" w:cs="Arial"/>
                <w:color w:val="262626" w:themeColor="text1" w:themeTint="D9"/>
                <w:sz w:val="18"/>
                <w:szCs w:val="18"/>
              </w:rPr>
              <w:t xml:space="preserve"> and Data Modeling</w:t>
            </w:r>
          </w:p>
          <w:p w14:paraId="3E60FD0A" w14:textId="05D215C8" w:rsidR="00E57EFB" w:rsidRPr="000832DB" w:rsidRDefault="00A77163" w:rsidP="00197767">
            <w:pPr>
              <w:pStyle w:val="divdocumentulli"/>
              <w:numPr>
                <w:ilvl w:val="0"/>
                <w:numId w:val="2"/>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NGS</w:t>
            </w:r>
            <w:r w:rsidR="001B3233" w:rsidRPr="000832DB">
              <w:rPr>
                <w:rFonts w:ascii="Arial" w:hAnsi="Arial" w:cs="Arial"/>
                <w:color w:val="262626" w:themeColor="text1" w:themeTint="D9"/>
                <w:sz w:val="18"/>
                <w:szCs w:val="18"/>
              </w:rPr>
              <w:t xml:space="preserve"> Analysis – FASTQC, </w:t>
            </w:r>
            <w:proofErr w:type="spellStart"/>
            <w:r w:rsidR="001B3233" w:rsidRPr="000832DB">
              <w:rPr>
                <w:rFonts w:ascii="Arial" w:hAnsi="Arial" w:cs="Arial"/>
                <w:color w:val="262626" w:themeColor="text1" w:themeTint="D9"/>
                <w:sz w:val="18"/>
                <w:szCs w:val="18"/>
              </w:rPr>
              <w:t>Prokka</w:t>
            </w:r>
            <w:proofErr w:type="spellEnd"/>
            <w:r w:rsidR="001B3233" w:rsidRPr="000832DB">
              <w:rPr>
                <w:rFonts w:ascii="Arial" w:hAnsi="Arial" w:cs="Arial"/>
                <w:color w:val="262626" w:themeColor="text1" w:themeTint="D9"/>
                <w:sz w:val="18"/>
                <w:szCs w:val="18"/>
              </w:rPr>
              <w:t xml:space="preserve">, IGV, Artemis </w:t>
            </w:r>
          </w:p>
          <w:p w14:paraId="0531151A" w14:textId="1FDCD8E7" w:rsidR="00F258CC" w:rsidRPr="000832DB" w:rsidRDefault="00F21C2D" w:rsidP="00197767">
            <w:pPr>
              <w:pStyle w:val="divdocumentulli"/>
              <w:numPr>
                <w:ilvl w:val="0"/>
                <w:numId w:val="2"/>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Mathematica</w:t>
            </w:r>
            <w:r w:rsidR="0015715F" w:rsidRPr="000832DB">
              <w:rPr>
                <w:rFonts w:ascii="Arial" w:hAnsi="Arial" w:cs="Arial"/>
                <w:color w:val="262626" w:themeColor="text1" w:themeTint="D9"/>
                <w:sz w:val="18"/>
                <w:szCs w:val="18"/>
              </w:rPr>
              <w:t>, Rules engine, Informatica, ETL</w:t>
            </w:r>
          </w:p>
          <w:p w14:paraId="3AF860EB" w14:textId="77777777" w:rsidR="009C2758" w:rsidRPr="000832DB" w:rsidRDefault="009C2758" w:rsidP="00197767">
            <w:pPr>
              <w:pStyle w:val="divdocumentulli"/>
              <w:numPr>
                <w:ilvl w:val="0"/>
                <w:numId w:val="2"/>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Gradle, Docker, AJAX, jQuery, JSON, XML, XSD</w:t>
            </w:r>
          </w:p>
          <w:p w14:paraId="3172CF6C" w14:textId="77777777" w:rsidR="0015715F" w:rsidRPr="000832DB" w:rsidRDefault="0015715F" w:rsidP="00197767">
            <w:pPr>
              <w:pStyle w:val="divdocumentulli"/>
              <w:numPr>
                <w:ilvl w:val="0"/>
                <w:numId w:val="2"/>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JDBC, MS SQL 2005, Stored procedures</w:t>
            </w:r>
          </w:p>
          <w:p w14:paraId="4F6EFC04" w14:textId="6E441BF1" w:rsidR="0015715F" w:rsidRPr="000832DB" w:rsidRDefault="0015715F" w:rsidP="00197767">
            <w:pPr>
              <w:pStyle w:val="divdocumentulli"/>
              <w:numPr>
                <w:ilvl w:val="0"/>
                <w:numId w:val="2"/>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 xml:space="preserve">Team City, GIT, </w:t>
            </w:r>
            <w:r w:rsidR="00336D39" w:rsidRPr="000832DB">
              <w:rPr>
                <w:rFonts w:ascii="Arial" w:hAnsi="Arial" w:cs="Arial"/>
                <w:color w:val="262626" w:themeColor="text1" w:themeTint="D9"/>
                <w:sz w:val="18"/>
                <w:szCs w:val="18"/>
              </w:rPr>
              <w:t xml:space="preserve">Jenkins, </w:t>
            </w:r>
            <w:r w:rsidRPr="000832DB">
              <w:rPr>
                <w:rFonts w:ascii="Arial" w:hAnsi="Arial" w:cs="Arial"/>
                <w:color w:val="262626" w:themeColor="text1" w:themeTint="D9"/>
                <w:sz w:val="18"/>
                <w:szCs w:val="18"/>
              </w:rPr>
              <w:t xml:space="preserve">JUNIT, Mockito, </w:t>
            </w:r>
            <w:r w:rsidR="00336D39" w:rsidRPr="000832DB">
              <w:rPr>
                <w:rFonts w:ascii="Arial" w:hAnsi="Arial" w:cs="Arial"/>
                <w:color w:val="262626" w:themeColor="text1" w:themeTint="D9"/>
                <w:sz w:val="18"/>
                <w:szCs w:val="18"/>
              </w:rPr>
              <w:t>Jacoco</w:t>
            </w:r>
          </w:p>
          <w:p w14:paraId="045101BF" w14:textId="0D1134B1" w:rsidR="0015715F" w:rsidRPr="000832DB" w:rsidRDefault="00336D39" w:rsidP="00197767">
            <w:pPr>
              <w:pStyle w:val="divdocumentulli"/>
              <w:numPr>
                <w:ilvl w:val="0"/>
                <w:numId w:val="2"/>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REST, JMS, Tomcat, Splunk, Docker</w:t>
            </w:r>
          </w:p>
          <w:p w14:paraId="48BBCC36" w14:textId="77777777" w:rsidR="00DE4E46" w:rsidRPr="000832DB" w:rsidRDefault="00336D39" w:rsidP="00197767">
            <w:pPr>
              <w:pStyle w:val="divdocumentulli"/>
              <w:numPr>
                <w:ilvl w:val="0"/>
                <w:numId w:val="2"/>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 xml:space="preserve">IBM Operational Decision Manager 8.5.1, </w:t>
            </w:r>
          </w:p>
          <w:p w14:paraId="786EDC4E" w14:textId="1EE6C3A3" w:rsidR="00336D39" w:rsidRPr="000832DB" w:rsidRDefault="00336D39" w:rsidP="004D2468">
            <w:pPr>
              <w:pStyle w:val="divdocumentulli"/>
              <w:numPr>
                <w:ilvl w:val="0"/>
                <w:numId w:val="2"/>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ILOG JRules</w:t>
            </w:r>
            <w:r w:rsidR="00DE4E46" w:rsidRPr="000832DB">
              <w:rPr>
                <w:rFonts w:ascii="Arial" w:hAnsi="Arial" w:cs="Arial"/>
                <w:color w:val="262626" w:themeColor="text1" w:themeTint="D9"/>
                <w:sz w:val="18"/>
                <w:szCs w:val="18"/>
              </w:rPr>
              <w:t xml:space="preserve">, </w:t>
            </w:r>
            <w:r w:rsidRPr="000832DB">
              <w:rPr>
                <w:rFonts w:ascii="Arial" w:hAnsi="Arial" w:cs="Arial"/>
                <w:color w:val="262626" w:themeColor="text1" w:themeTint="D9"/>
                <w:sz w:val="18"/>
                <w:szCs w:val="18"/>
              </w:rPr>
              <w:t>Agile, JIRA, ANT, JMeter 5.1</w:t>
            </w:r>
          </w:p>
          <w:p w14:paraId="24CE339F" w14:textId="77777777" w:rsidR="00336D39" w:rsidRPr="000832DB" w:rsidRDefault="00336D39" w:rsidP="00197767">
            <w:pPr>
              <w:pStyle w:val="divdocumentulli"/>
              <w:numPr>
                <w:ilvl w:val="0"/>
                <w:numId w:val="2"/>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 xml:space="preserve">Agile and </w:t>
            </w:r>
            <w:r w:rsidR="00901F3E" w:rsidRPr="000832DB">
              <w:rPr>
                <w:rFonts w:ascii="Arial" w:hAnsi="Arial" w:cs="Arial"/>
                <w:color w:val="262626" w:themeColor="text1" w:themeTint="D9"/>
                <w:sz w:val="18"/>
                <w:szCs w:val="18"/>
              </w:rPr>
              <w:t>Waterfall</w:t>
            </w:r>
            <w:r w:rsidR="0083715E" w:rsidRPr="000832DB">
              <w:rPr>
                <w:rFonts w:ascii="Arial" w:hAnsi="Arial" w:cs="Arial"/>
                <w:color w:val="262626" w:themeColor="text1" w:themeTint="D9"/>
                <w:sz w:val="18"/>
                <w:szCs w:val="18"/>
              </w:rPr>
              <w:t xml:space="preserve">, </w:t>
            </w:r>
            <w:r w:rsidR="006666F9" w:rsidRPr="000832DB">
              <w:rPr>
                <w:rFonts w:ascii="Arial" w:hAnsi="Arial" w:cs="Arial"/>
                <w:color w:val="262626" w:themeColor="text1" w:themeTint="D9"/>
                <w:sz w:val="18"/>
                <w:szCs w:val="18"/>
              </w:rPr>
              <w:t xml:space="preserve">Gradle </w:t>
            </w:r>
            <w:r w:rsidR="0083715E" w:rsidRPr="000832DB">
              <w:rPr>
                <w:rFonts w:ascii="Arial" w:hAnsi="Arial" w:cs="Arial"/>
                <w:color w:val="262626" w:themeColor="text1" w:themeTint="D9"/>
                <w:sz w:val="18"/>
                <w:szCs w:val="18"/>
              </w:rPr>
              <w:t>Nimble methodology</w:t>
            </w:r>
          </w:p>
          <w:p w14:paraId="153D1D15" w14:textId="01CC91B5" w:rsidR="005431FF" w:rsidRPr="000832DB" w:rsidRDefault="009438FF" w:rsidP="00197767">
            <w:pPr>
              <w:pStyle w:val="divdocumentulli"/>
              <w:numPr>
                <w:ilvl w:val="0"/>
                <w:numId w:val="2"/>
              </w:numPr>
              <w:spacing w:line="240" w:lineRule="auto"/>
              <w:ind w:left="460" w:right="-144" w:firstLine="0"/>
              <w:rPr>
                <w:rFonts w:ascii="Arial" w:hAnsi="Arial" w:cs="Arial"/>
                <w:color w:val="262626" w:themeColor="text1" w:themeTint="D9"/>
                <w:sz w:val="18"/>
                <w:szCs w:val="18"/>
              </w:rPr>
            </w:pPr>
            <w:r>
              <w:rPr>
                <w:rFonts w:ascii="Arial" w:hAnsi="Arial" w:cs="Arial"/>
                <w:color w:val="262626" w:themeColor="text1" w:themeTint="D9"/>
                <w:sz w:val="18"/>
                <w:szCs w:val="18"/>
              </w:rPr>
              <w:t>CICD, Bioinformatics Pipeline</w:t>
            </w:r>
          </w:p>
        </w:tc>
        <w:tc>
          <w:tcPr>
            <w:tcW w:w="5281" w:type="dxa"/>
            <w:tcBorders>
              <w:left w:val="single" w:sz="8" w:space="0" w:color="FEFDFD"/>
            </w:tcBorders>
            <w:tcMar>
              <w:top w:w="5" w:type="dxa"/>
              <w:left w:w="10" w:type="dxa"/>
              <w:bottom w:w="5" w:type="dxa"/>
              <w:right w:w="5" w:type="dxa"/>
            </w:tcMar>
            <w:hideMark/>
          </w:tcPr>
          <w:p w14:paraId="3ABD9CD7" w14:textId="76A46C59" w:rsidR="00F258CC" w:rsidRPr="000832DB" w:rsidRDefault="002B3EBF" w:rsidP="00A729E9">
            <w:pPr>
              <w:pStyle w:val="divdocumentulli"/>
              <w:numPr>
                <w:ilvl w:val="0"/>
                <w:numId w:val="2"/>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 xml:space="preserve">Spring, </w:t>
            </w:r>
            <w:r w:rsidR="00336D39" w:rsidRPr="000832DB">
              <w:rPr>
                <w:rFonts w:ascii="Arial" w:hAnsi="Arial" w:cs="Arial"/>
                <w:color w:val="262626" w:themeColor="text1" w:themeTint="D9"/>
                <w:sz w:val="18"/>
                <w:szCs w:val="18"/>
              </w:rPr>
              <w:t xml:space="preserve">Spring Boot, </w:t>
            </w:r>
            <w:r w:rsidR="0015715F" w:rsidRPr="000832DB">
              <w:rPr>
                <w:rFonts w:ascii="Arial" w:hAnsi="Arial" w:cs="Arial"/>
                <w:color w:val="262626" w:themeColor="text1" w:themeTint="D9"/>
                <w:sz w:val="18"/>
                <w:szCs w:val="18"/>
              </w:rPr>
              <w:t>Struts</w:t>
            </w:r>
          </w:p>
          <w:p w14:paraId="1CDD7743" w14:textId="77351296" w:rsidR="00336D39" w:rsidRPr="000832DB" w:rsidRDefault="00336D39" w:rsidP="00A729E9">
            <w:pPr>
              <w:pStyle w:val="divdocumentulli"/>
              <w:numPr>
                <w:ilvl w:val="0"/>
                <w:numId w:val="2"/>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Web services, SOA, REST, SOAP,</w:t>
            </w:r>
          </w:p>
          <w:p w14:paraId="110260CA" w14:textId="5DC0FD9D" w:rsidR="00352011" w:rsidRPr="000832DB" w:rsidRDefault="00352011" w:rsidP="00352011">
            <w:pPr>
              <w:pStyle w:val="divdocumentulli"/>
              <w:numPr>
                <w:ilvl w:val="0"/>
                <w:numId w:val="2"/>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 xml:space="preserve">Software design, development, testing and </w:t>
            </w:r>
            <w:r w:rsidR="005D0CC9" w:rsidRPr="000832DB">
              <w:rPr>
                <w:rFonts w:ascii="Arial" w:hAnsi="Arial" w:cs="Arial"/>
                <w:color w:val="262626" w:themeColor="text1" w:themeTint="D9"/>
                <w:sz w:val="18"/>
                <w:szCs w:val="18"/>
              </w:rPr>
              <w:t>deployment.</w:t>
            </w:r>
          </w:p>
          <w:p w14:paraId="71E2E2AC" w14:textId="0BF1BFAE" w:rsidR="002B3EBF" w:rsidRPr="000832DB" w:rsidRDefault="002B3EBF" w:rsidP="00352011">
            <w:pPr>
              <w:pStyle w:val="divdocumentulli"/>
              <w:numPr>
                <w:ilvl w:val="0"/>
                <w:numId w:val="2"/>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Data management</w:t>
            </w:r>
            <w:r w:rsidR="00757537" w:rsidRPr="000832DB">
              <w:rPr>
                <w:rFonts w:ascii="Arial" w:hAnsi="Arial" w:cs="Arial"/>
                <w:color w:val="262626" w:themeColor="text1" w:themeTint="D9"/>
                <w:sz w:val="18"/>
                <w:szCs w:val="18"/>
              </w:rPr>
              <w:t>, Object oriented programming</w:t>
            </w:r>
            <w:r w:rsidRPr="000832DB">
              <w:rPr>
                <w:rFonts w:ascii="Arial" w:hAnsi="Arial" w:cs="Arial"/>
                <w:color w:val="262626" w:themeColor="text1" w:themeTint="D9"/>
                <w:sz w:val="18"/>
                <w:szCs w:val="18"/>
              </w:rPr>
              <w:t xml:space="preserve"> </w:t>
            </w:r>
          </w:p>
          <w:p w14:paraId="6773BFEC" w14:textId="77777777" w:rsidR="0006137F" w:rsidRPr="000832DB" w:rsidRDefault="00EF4263" w:rsidP="0006137F">
            <w:pPr>
              <w:pStyle w:val="divdocumentulli"/>
              <w:numPr>
                <w:ilvl w:val="0"/>
                <w:numId w:val="2"/>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Bioinformatic</w:t>
            </w:r>
            <w:r w:rsidR="008861E4" w:rsidRPr="000832DB">
              <w:rPr>
                <w:rFonts w:ascii="Arial" w:hAnsi="Arial" w:cs="Arial"/>
                <w:color w:val="262626" w:themeColor="text1" w:themeTint="D9"/>
                <w:sz w:val="18"/>
                <w:szCs w:val="18"/>
              </w:rPr>
              <w:t>s</w:t>
            </w:r>
            <w:r w:rsidRPr="000832DB">
              <w:rPr>
                <w:rFonts w:ascii="Arial" w:hAnsi="Arial" w:cs="Arial"/>
                <w:color w:val="262626" w:themeColor="text1" w:themeTint="D9"/>
                <w:sz w:val="18"/>
                <w:szCs w:val="18"/>
              </w:rPr>
              <w:t xml:space="preserve"> analysis</w:t>
            </w:r>
            <w:r w:rsidR="0006137F" w:rsidRPr="000832DB">
              <w:rPr>
                <w:rFonts w:ascii="Arial" w:hAnsi="Arial" w:cs="Arial"/>
                <w:color w:val="262626" w:themeColor="text1" w:themeTint="D9"/>
                <w:sz w:val="18"/>
                <w:szCs w:val="18"/>
              </w:rPr>
              <w:t>, R Programming</w:t>
            </w:r>
          </w:p>
          <w:p w14:paraId="7A7C18CC" w14:textId="77777777" w:rsidR="0006137F" w:rsidRPr="000832DB" w:rsidRDefault="0006137F" w:rsidP="0006137F">
            <w:pPr>
              <w:pStyle w:val="divdocumentulli"/>
              <w:numPr>
                <w:ilvl w:val="0"/>
                <w:numId w:val="2"/>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Trinity, UCSC table browser</w:t>
            </w:r>
          </w:p>
          <w:p w14:paraId="54F706A3" w14:textId="03F3E093" w:rsidR="00745953" w:rsidRPr="000832DB" w:rsidRDefault="00F21C2D" w:rsidP="00197767">
            <w:pPr>
              <w:pStyle w:val="divdocumentulli"/>
              <w:numPr>
                <w:ilvl w:val="0"/>
                <w:numId w:val="2"/>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SPADES, QUAST, BOWTIE2</w:t>
            </w:r>
            <w:r w:rsidR="005A6B65">
              <w:rPr>
                <w:rFonts w:ascii="Arial" w:hAnsi="Arial" w:cs="Arial"/>
                <w:color w:val="262626" w:themeColor="text1" w:themeTint="D9"/>
                <w:sz w:val="18"/>
                <w:szCs w:val="18"/>
              </w:rPr>
              <w:t>, HPC</w:t>
            </w:r>
          </w:p>
          <w:p w14:paraId="16E7EA4C" w14:textId="7FE2ACB6" w:rsidR="009C2758" w:rsidRPr="000832DB" w:rsidRDefault="009C2758" w:rsidP="00197767">
            <w:pPr>
              <w:pStyle w:val="divdocumentulli"/>
              <w:numPr>
                <w:ilvl w:val="0"/>
                <w:numId w:val="2"/>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 xml:space="preserve">JAVA, J2EE, JSP, JSF, JMS, MDB, </w:t>
            </w:r>
          </w:p>
          <w:p w14:paraId="59971954" w14:textId="6F36639D" w:rsidR="009C2758" w:rsidRPr="000832DB" w:rsidRDefault="009C2758" w:rsidP="00197767">
            <w:pPr>
              <w:pStyle w:val="divdocumentulli"/>
              <w:numPr>
                <w:ilvl w:val="0"/>
                <w:numId w:val="2"/>
              </w:numPr>
              <w:spacing w:line="240" w:lineRule="auto"/>
              <w:ind w:left="460" w:right="-144" w:firstLine="0"/>
              <w:rPr>
                <w:rFonts w:ascii="Arial" w:hAnsi="Arial" w:cs="Arial"/>
                <w:color w:val="262626" w:themeColor="text1" w:themeTint="D9"/>
                <w:sz w:val="18"/>
                <w:szCs w:val="18"/>
              </w:rPr>
            </w:pPr>
            <w:r w:rsidRPr="000832DB">
              <w:rPr>
                <w:rStyle w:val="Strong1"/>
                <w:rFonts w:ascii="Arial" w:hAnsi="Arial" w:cs="Arial"/>
                <w:color w:val="262626" w:themeColor="text1" w:themeTint="D9"/>
                <w:sz w:val="18"/>
                <w:szCs w:val="18"/>
              </w:rPr>
              <w:t>SQLite,</w:t>
            </w:r>
            <w:r w:rsidR="00E919D3" w:rsidRPr="000832DB">
              <w:rPr>
                <w:rStyle w:val="Strong1"/>
                <w:rFonts w:ascii="Arial" w:hAnsi="Arial" w:cs="Arial"/>
                <w:color w:val="262626" w:themeColor="text1" w:themeTint="D9"/>
                <w:sz w:val="18"/>
                <w:szCs w:val="18"/>
              </w:rPr>
              <w:t xml:space="preserve"> </w:t>
            </w:r>
            <w:r w:rsidR="00E919D3" w:rsidRPr="000832DB">
              <w:rPr>
                <w:rFonts w:ascii="Arial" w:hAnsi="Arial" w:cs="Arial"/>
                <w:color w:val="262626" w:themeColor="text1" w:themeTint="D9"/>
                <w:sz w:val="18"/>
                <w:szCs w:val="18"/>
              </w:rPr>
              <w:t>DB2</w:t>
            </w:r>
            <w:r w:rsidR="00336D39" w:rsidRPr="000832DB">
              <w:rPr>
                <w:rFonts w:ascii="Arial" w:hAnsi="Arial" w:cs="Arial"/>
                <w:color w:val="262626" w:themeColor="text1" w:themeTint="D9"/>
                <w:sz w:val="18"/>
                <w:szCs w:val="18"/>
              </w:rPr>
              <w:t xml:space="preserve"> 11.1</w:t>
            </w:r>
            <w:r w:rsidR="00E919D3" w:rsidRPr="000832DB">
              <w:rPr>
                <w:rFonts w:ascii="Arial" w:hAnsi="Arial" w:cs="Arial"/>
                <w:color w:val="262626" w:themeColor="text1" w:themeTint="D9"/>
                <w:sz w:val="18"/>
                <w:szCs w:val="18"/>
              </w:rPr>
              <w:t>, Oracle,</w:t>
            </w:r>
            <w:r w:rsidR="0015715F" w:rsidRPr="000832DB">
              <w:rPr>
                <w:rFonts w:ascii="Arial" w:hAnsi="Arial" w:cs="Arial"/>
                <w:color w:val="262626" w:themeColor="text1" w:themeTint="D9"/>
                <w:sz w:val="18"/>
                <w:szCs w:val="18"/>
              </w:rPr>
              <w:t xml:space="preserve"> </w:t>
            </w:r>
            <w:r w:rsidR="00E919D3" w:rsidRPr="000832DB">
              <w:rPr>
                <w:rFonts w:ascii="Arial" w:hAnsi="Arial" w:cs="Arial"/>
                <w:color w:val="262626" w:themeColor="text1" w:themeTint="D9"/>
                <w:sz w:val="18"/>
                <w:szCs w:val="18"/>
              </w:rPr>
              <w:t>Sybase</w:t>
            </w:r>
          </w:p>
          <w:p w14:paraId="73586074" w14:textId="01D63E5A" w:rsidR="009C2758" w:rsidRPr="000832DB" w:rsidRDefault="009C2758" w:rsidP="00197767">
            <w:pPr>
              <w:pStyle w:val="divdocumentulli"/>
              <w:numPr>
                <w:ilvl w:val="0"/>
                <w:numId w:val="2"/>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 xml:space="preserve">JAXB, JAXP, Axis, GLUE, </w:t>
            </w:r>
            <w:r w:rsidR="006666F9" w:rsidRPr="000832DB">
              <w:rPr>
                <w:rFonts w:ascii="Arial" w:hAnsi="Arial" w:cs="Arial"/>
                <w:color w:val="262626" w:themeColor="text1" w:themeTint="D9"/>
                <w:sz w:val="18"/>
                <w:szCs w:val="18"/>
              </w:rPr>
              <w:t>Service Now</w:t>
            </w:r>
          </w:p>
          <w:p w14:paraId="6C078232" w14:textId="77777777" w:rsidR="0015715F" w:rsidRPr="000832DB" w:rsidRDefault="0015715F" w:rsidP="00197767">
            <w:pPr>
              <w:pStyle w:val="divdocumentulli"/>
              <w:numPr>
                <w:ilvl w:val="0"/>
                <w:numId w:val="2"/>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Servlets, JDBC, Maven, Ant, Jenkins</w:t>
            </w:r>
          </w:p>
          <w:p w14:paraId="02B72AEA" w14:textId="77777777" w:rsidR="00336D39" w:rsidRPr="000832DB" w:rsidRDefault="00336D39" w:rsidP="00197767">
            <w:pPr>
              <w:pStyle w:val="divdocumentulli"/>
              <w:numPr>
                <w:ilvl w:val="0"/>
                <w:numId w:val="2"/>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Rational Rose, Microsoft Visio, Docker</w:t>
            </w:r>
          </w:p>
          <w:p w14:paraId="682A19D5" w14:textId="35C65AA6" w:rsidR="00336D39" w:rsidRDefault="00336D39" w:rsidP="006666F9">
            <w:pPr>
              <w:pStyle w:val="divdocumentulli"/>
              <w:numPr>
                <w:ilvl w:val="0"/>
                <w:numId w:val="2"/>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IBM Web Sphere, WebLogic, Kibana</w:t>
            </w:r>
          </w:p>
          <w:p w14:paraId="15905299" w14:textId="566784C7" w:rsidR="00E86E78" w:rsidRDefault="00E86E78" w:rsidP="006666F9">
            <w:pPr>
              <w:pStyle w:val="divdocumentulli"/>
              <w:numPr>
                <w:ilvl w:val="0"/>
                <w:numId w:val="2"/>
              </w:numPr>
              <w:spacing w:line="240" w:lineRule="auto"/>
              <w:ind w:left="460" w:right="-144" w:firstLine="0"/>
              <w:rPr>
                <w:rFonts w:ascii="Arial" w:hAnsi="Arial" w:cs="Arial"/>
                <w:color w:val="262626" w:themeColor="text1" w:themeTint="D9"/>
                <w:sz w:val="18"/>
                <w:szCs w:val="18"/>
              </w:rPr>
            </w:pPr>
            <w:r>
              <w:rPr>
                <w:rFonts w:ascii="Arial" w:hAnsi="Arial" w:cs="Arial"/>
                <w:color w:val="262626" w:themeColor="text1" w:themeTint="D9"/>
                <w:sz w:val="18"/>
                <w:szCs w:val="18"/>
              </w:rPr>
              <w:t>Machine Learning</w:t>
            </w:r>
          </w:p>
          <w:p w14:paraId="67CB91C0" w14:textId="08A67AC6" w:rsidR="00D84B25" w:rsidRPr="000832DB" w:rsidRDefault="00D84B25" w:rsidP="009438FF">
            <w:pPr>
              <w:pStyle w:val="divdocumentulli"/>
              <w:spacing w:line="240" w:lineRule="auto"/>
              <w:ind w:left="460" w:right="-144"/>
              <w:rPr>
                <w:rFonts w:ascii="Arial" w:hAnsi="Arial" w:cs="Arial"/>
                <w:color w:val="262626" w:themeColor="text1" w:themeTint="D9"/>
                <w:sz w:val="18"/>
                <w:szCs w:val="18"/>
              </w:rPr>
            </w:pPr>
          </w:p>
        </w:tc>
      </w:tr>
    </w:tbl>
    <w:p w14:paraId="24752CB4" w14:textId="10F27733" w:rsidR="00F258CC" w:rsidRPr="0095717A" w:rsidRDefault="00CC6354" w:rsidP="00BF6F7F">
      <w:pPr>
        <w:pStyle w:val="divdocumentheading"/>
        <w:tabs>
          <w:tab w:val="left" w:pos="4767"/>
          <w:tab w:val="left" w:pos="11240"/>
        </w:tabs>
        <w:spacing w:before="300" w:line="240" w:lineRule="auto"/>
        <w:ind w:right="-144"/>
        <w:rPr>
          <w:rFonts w:ascii="Arial" w:eastAsia="Courier New" w:hAnsi="Arial" w:cs="Arial"/>
          <w:b/>
          <w:bCs/>
          <w:color w:val="262626" w:themeColor="text1" w:themeTint="D9"/>
          <w:sz w:val="18"/>
          <w:szCs w:val="18"/>
        </w:rPr>
      </w:pPr>
      <w:r w:rsidRPr="0095717A">
        <w:rPr>
          <w:rFonts w:ascii="Arial" w:eastAsia="Courier New" w:hAnsi="Arial" w:cs="Arial"/>
          <w:strike/>
          <w:color w:val="262626" w:themeColor="text1" w:themeTint="D9"/>
          <w:sz w:val="22"/>
        </w:rPr>
        <w:tab/>
      </w:r>
      <w:r w:rsidRPr="0095717A">
        <w:rPr>
          <w:rStyle w:val="divdocumentdivsectiontitle"/>
          <w:rFonts w:ascii="Arial" w:eastAsia="Courier New" w:hAnsi="Arial" w:cs="Arial"/>
          <w:b/>
          <w:bCs/>
          <w:color w:val="262626" w:themeColor="text1" w:themeTint="D9"/>
        </w:rPr>
        <w:t xml:space="preserve">  </w:t>
      </w:r>
      <w:r w:rsidR="006D1EDB">
        <w:rPr>
          <w:rStyle w:val="divdocumentdivsectiontitle"/>
          <w:rFonts w:ascii="Arial" w:eastAsia="Courier New" w:hAnsi="Arial" w:cs="Arial"/>
          <w:b/>
          <w:bCs/>
          <w:color w:val="262626" w:themeColor="text1" w:themeTint="D9"/>
        </w:rPr>
        <w:t>Academic Projects</w:t>
      </w:r>
      <w:r w:rsidRPr="0095717A">
        <w:rPr>
          <w:rStyle w:val="divdocumentdivsectiontitle"/>
          <w:rFonts w:ascii="Arial" w:eastAsia="Courier New" w:hAnsi="Arial" w:cs="Arial"/>
          <w:b/>
          <w:bCs/>
          <w:color w:val="262626" w:themeColor="text1" w:themeTint="D9"/>
        </w:rPr>
        <w:t xml:space="preserve">  </w:t>
      </w:r>
      <w:r w:rsidRPr="0095717A">
        <w:rPr>
          <w:rFonts w:ascii="Arial" w:eastAsia="Courier New" w:hAnsi="Arial" w:cs="Arial"/>
          <w:strike/>
          <w:color w:val="262626" w:themeColor="text1" w:themeTint="D9"/>
          <w:sz w:val="22"/>
        </w:rPr>
        <w:tab/>
      </w:r>
    </w:p>
    <w:p w14:paraId="63D668B3" w14:textId="77777777" w:rsidR="00467041" w:rsidRPr="009A328B" w:rsidRDefault="00467041" w:rsidP="00467041">
      <w:pPr>
        <w:pStyle w:val="divdocumentsinglecolumn"/>
        <w:pBdr>
          <w:left w:val="none" w:sz="0" w:space="0" w:color="auto"/>
          <w:right w:val="none" w:sz="0" w:space="0" w:color="auto"/>
        </w:pBdr>
        <w:spacing w:line="240" w:lineRule="auto"/>
        <w:ind w:left="400" w:right="-144"/>
        <w:jc w:val="center"/>
        <w:rPr>
          <w:rStyle w:val="spanjobtitle"/>
          <w:rFonts w:ascii="Arial" w:hAnsi="Arial" w:cs="Arial"/>
          <w:b w:val="0"/>
          <w:bCs w:val="0"/>
          <w:color w:val="262626" w:themeColor="text1" w:themeTint="D9"/>
          <w:sz w:val="20"/>
          <w:szCs w:val="20"/>
        </w:rPr>
      </w:pPr>
      <w:r w:rsidRPr="009A328B">
        <w:rPr>
          <w:rStyle w:val="spanjobtitle"/>
          <w:rFonts w:ascii="Arial" w:hAnsi="Arial" w:cs="Arial"/>
          <w:b w:val="0"/>
          <w:bCs w:val="0"/>
          <w:sz w:val="20"/>
          <w:szCs w:val="20"/>
        </w:rPr>
        <w:t>Independent Study Project – Fall 2022</w:t>
      </w:r>
    </w:p>
    <w:p w14:paraId="337B8D25" w14:textId="327375A2" w:rsidR="00467041" w:rsidRPr="009A328B" w:rsidRDefault="00467041" w:rsidP="00467041">
      <w:pPr>
        <w:pStyle w:val="divdocumentsinglecolumn"/>
        <w:pBdr>
          <w:left w:val="none" w:sz="0" w:space="0" w:color="auto"/>
          <w:right w:val="none" w:sz="0" w:space="0" w:color="auto"/>
        </w:pBdr>
        <w:spacing w:line="240" w:lineRule="auto"/>
        <w:ind w:left="400" w:right="-144"/>
        <w:jc w:val="center"/>
        <w:rPr>
          <w:rStyle w:val="spanjobtitle"/>
          <w:rFonts w:ascii="Arial" w:hAnsi="Arial" w:cs="Arial"/>
          <w:sz w:val="20"/>
          <w:szCs w:val="20"/>
        </w:rPr>
      </w:pPr>
      <w:r w:rsidRPr="009A328B">
        <w:rPr>
          <w:rStyle w:val="spanjobtitle"/>
          <w:rFonts w:ascii="Arial" w:hAnsi="Arial" w:cs="Arial"/>
          <w:sz w:val="20"/>
          <w:szCs w:val="20"/>
        </w:rPr>
        <w:t>Open-source software to estimate the durability of immunity using comparative evolutionary approaches</w:t>
      </w:r>
    </w:p>
    <w:p w14:paraId="12749D7F" w14:textId="77777777" w:rsidR="00467041" w:rsidRPr="009A328B" w:rsidRDefault="00467041" w:rsidP="00467041">
      <w:pPr>
        <w:pStyle w:val="divdocumentsinglecolumn"/>
        <w:pBdr>
          <w:left w:val="none" w:sz="0" w:space="0" w:color="auto"/>
          <w:right w:val="none" w:sz="0" w:space="0" w:color="auto"/>
        </w:pBdr>
        <w:spacing w:line="240" w:lineRule="auto"/>
        <w:ind w:left="400" w:right="-144"/>
        <w:jc w:val="center"/>
        <w:rPr>
          <w:rStyle w:val="spanjobtitle"/>
          <w:rFonts w:ascii="Arial" w:hAnsi="Arial" w:cs="Arial"/>
          <w:sz w:val="20"/>
          <w:szCs w:val="20"/>
        </w:rPr>
      </w:pPr>
    </w:p>
    <w:p w14:paraId="25E2906C" w14:textId="77777777" w:rsidR="00467041" w:rsidRPr="009A328B" w:rsidRDefault="00467041" w:rsidP="00DB05C8">
      <w:pPr>
        <w:pStyle w:val="divdocumentulli"/>
        <w:numPr>
          <w:ilvl w:val="0"/>
          <w:numId w:val="11"/>
        </w:numPr>
        <w:spacing w:line="240" w:lineRule="auto"/>
        <w:ind w:right="-144"/>
        <w:rPr>
          <w:rStyle w:val="Strong1"/>
          <w:rFonts w:ascii="Arial" w:hAnsi="Arial" w:cs="Arial"/>
          <w:sz w:val="20"/>
          <w:szCs w:val="20"/>
        </w:rPr>
      </w:pPr>
      <w:r w:rsidRPr="009A328B">
        <w:rPr>
          <w:rStyle w:val="Strong1"/>
          <w:rFonts w:ascii="Arial" w:hAnsi="Arial" w:cs="Arial"/>
          <w:sz w:val="20"/>
          <w:szCs w:val="20"/>
        </w:rPr>
        <w:t xml:space="preserve">To develop a python-based adaptation of Mathematica models that facilitates integration of phylogenetic, antibody, and infection data from a focal pathogen and its closest living relatives to estimate the durability of the immune response following natural infection or vaccination. </w:t>
      </w:r>
    </w:p>
    <w:p w14:paraId="7FCB39C0" w14:textId="3DFB08BF" w:rsidR="00467041" w:rsidRDefault="00467041" w:rsidP="00DB05C8">
      <w:pPr>
        <w:pStyle w:val="divdocumentulli"/>
        <w:numPr>
          <w:ilvl w:val="0"/>
          <w:numId w:val="11"/>
        </w:numPr>
        <w:spacing w:line="240" w:lineRule="auto"/>
        <w:ind w:right="-144"/>
        <w:rPr>
          <w:rStyle w:val="Strong1"/>
          <w:rFonts w:ascii="Arial" w:hAnsi="Arial" w:cs="Arial"/>
          <w:sz w:val="20"/>
          <w:szCs w:val="20"/>
        </w:rPr>
      </w:pPr>
      <w:r w:rsidRPr="009A328B">
        <w:rPr>
          <w:rStyle w:val="Strong1"/>
          <w:rFonts w:ascii="Arial" w:hAnsi="Arial" w:cs="Arial"/>
          <w:sz w:val="20"/>
          <w:szCs w:val="20"/>
        </w:rPr>
        <w:t>To develop open-source project, which is freely available via GitHub, and to enable community use of these methods to aid future public health predictions of the immunity and long-term efficacy of vaccine-based interventions that, in turn, can mitigate unnecessary morbidity and mortality.</w:t>
      </w:r>
    </w:p>
    <w:p w14:paraId="628B5AB5" w14:textId="0985DE61" w:rsidR="005A6B65" w:rsidRPr="009A328B" w:rsidRDefault="005A6B65" w:rsidP="00DB05C8">
      <w:pPr>
        <w:pStyle w:val="divdocumentulli"/>
        <w:numPr>
          <w:ilvl w:val="0"/>
          <w:numId w:val="11"/>
        </w:numPr>
        <w:spacing w:line="240" w:lineRule="auto"/>
        <w:ind w:right="-144"/>
        <w:rPr>
          <w:rStyle w:val="Strong1"/>
          <w:rFonts w:ascii="Arial" w:hAnsi="Arial" w:cs="Arial"/>
          <w:sz w:val="20"/>
          <w:szCs w:val="20"/>
        </w:rPr>
      </w:pPr>
      <w:r w:rsidRPr="005A6B65">
        <w:rPr>
          <w:rStyle w:val="Strong1"/>
          <w:rFonts w:ascii="Arial" w:hAnsi="Arial" w:cs="Arial"/>
          <w:sz w:val="20"/>
          <w:szCs w:val="20"/>
        </w:rPr>
        <w:t>collect, process, visualize</w:t>
      </w:r>
      <w:r>
        <w:rPr>
          <w:rStyle w:val="Strong1"/>
          <w:rFonts w:ascii="Arial" w:hAnsi="Arial" w:cs="Arial"/>
          <w:sz w:val="20"/>
          <w:szCs w:val="20"/>
        </w:rPr>
        <w:t xml:space="preserve"> and analyze</w:t>
      </w:r>
      <w:r w:rsidRPr="005A6B65">
        <w:rPr>
          <w:rStyle w:val="Strong1"/>
          <w:rFonts w:ascii="Arial" w:hAnsi="Arial" w:cs="Arial"/>
          <w:sz w:val="20"/>
          <w:szCs w:val="20"/>
        </w:rPr>
        <w:t xml:space="preserve"> vaccine data </w:t>
      </w:r>
    </w:p>
    <w:p w14:paraId="4860065C" w14:textId="77777777" w:rsidR="00467041" w:rsidRPr="009A328B" w:rsidRDefault="00467041" w:rsidP="00467041">
      <w:pPr>
        <w:pStyle w:val="divdocumentsinglecolumn"/>
        <w:pBdr>
          <w:left w:val="none" w:sz="0" w:space="0" w:color="auto"/>
          <w:right w:val="none" w:sz="0" w:space="0" w:color="auto"/>
        </w:pBdr>
        <w:spacing w:line="240" w:lineRule="auto"/>
        <w:ind w:left="400" w:right="-144"/>
        <w:jc w:val="center"/>
        <w:rPr>
          <w:rStyle w:val="singlecolumnspanpaddedlinenth-child1"/>
          <w:rFonts w:ascii="Arial" w:hAnsi="Arial" w:cs="Arial"/>
          <w:b/>
          <w:bCs/>
          <w:color w:val="262626" w:themeColor="text1" w:themeTint="D9"/>
          <w:sz w:val="20"/>
          <w:szCs w:val="20"/>
        </w:rPr>
      </w:pPr>
      <w:r w:rsidRPr="009A328B">
        <w:rPr>
          <w:rStyle w:val="spanjobtitle"/>
          <w:rFonts w:ascii="Arial" w:hAnsi="Arial" w:cs="Arial"/>
          <w:b w:val="0"/>
          <w:bCs w:val="0"/>
          <w:color w:val="262626" w:themeColor="text1" w:themeTint="D9"/>
          <w:sz w:val="20"/>
          <w:szCs w:val="20"/>
        </w:rPr>
        <w:t xml:space="preserve">Class Project 3 – Fall 2021  </w:t>
      </w:r>
    </w:p>
    <w:p w14:paraId="26E0CA5F" w14:textId="77777777" w:rsidR="00467041" w:rsidRPr="009A328B" w:rsidRDefault="00467041" w:rsidP="00467041">
      <w:pPr>
        <w:pStyle w:val="divdocumentsinglecolumn"/>
        <w:pBdr>
          <w:left w:val="none" w:sz="0" w:space="0" w:color="auto"/>
          <w:right w:val="none" w:sz="0" w:space="0" w:color="auto"/>
        </w:pBdr>
        <w:spacing w:line="240" w:lineRule="auto"/>
        <w:ind w:left="400" w:right="-144"/>
        <w:jc w:val="center"/>
        <w:rPr>
          <w:rFonts w:ascii="Arial" w:hAnsi="Arial" w:cs="Arial"/>
          <w:b/>
          <w:bCs/>
          <w:color w:val="262626" w:themeColor="text1" w:themeTint="D9"/>
          <w:sz w:val="20"/>
          <w:szCs w:val="20"/>
        </w:rPr>
      </w:pPr>
      <w:r w:rsidRPr="009A328B">
        <w:rPr>
          <w:rFonts w:ascii="Arial" w:hAnsi="Arial" w:cs="Arial"/>
          <w:b/>
          <w:bCs/>
          <w:color w:val="262626" w:themeColor="text1" w:themeTint="D9"/>
          <w:sz w:val="20"/>
          <w:szCs w:val="20"/>
        </w:rPr>
        <w:t>Domestication impact on tomato flavor</w:t>
      </w:r>
    </w:p>
    <w:p w14:paraId="18C054EA" w14:textId="77777777" w:rsidR="00467041" w:rsidRPr="009A328B" w:rsidRDefault="00467041" w:rsidP="00467041">
      <w:pPr>
        <w:pStyle w:val="divdocumentulli"/>
        <w:spacing w:line="240" w:lineRule="auto"/>
        <w:ind w:left="860" w:right="-144"/>
        <w:rPr>
          <w:rStyle w:val="Strong1"/>
          <w:rFonts w:ascii="Arial" w:hAnsi="Arial" w:cs="Arial"/>
          <w:color w:val="262626" w:themeColor="text1" w:themeTint="D9"/>
          <w:sz w:val="20"/>
          <w:szCs w:val="20"/>
        </w:rPr>
      </w:pPr>
    </w:p>
    <w:p w14:paraId="2586438A" w14:textId="77777777" w:rsidR="00467041" w:rsidRPr="009A328B" w:rsidRDefault="00467041" w:rsidP="00467041">
      <w:pPr>
        <w:pStyle w:val="divdocumentulli"/>
        <w:numPr>
          <w:ilvl w:val="0"/>
          <w:numId w:val="3"/>
        </w:numPr>
        <w:spacing w:line="240" w:lineRule="auto"/>
        <w:ind w:right="-144"/>
        <w:rPr>
          <w:rStyle w:val="Strong1"/>
          <w:rFonts w:ascii="Arial" w:hAnsi="Arial" w:cs="Arial"/>
          <w:color w:val="262626" w:themeColor="text1" w:themeTint="D9"/>
          <w:sz w:val="20"/>
          <w:szCs w:val="20"/>
        </w:rPr>
      </w:pPr>
      <w:r w:rsidRPr="009A328B">
        <w:rPr>
          <w:rStyle w:val="Strong1"/>
          <w:rFonts w:ascii="Arial" w:hAnsi="Arial" w:cs="Arial"/>
          <w:color w:val="262626" w:themeColor="text1" w:themeTint="D9"/>
          <w:sz w:val="20"/>
          <w:szCs w:val="20"/>
        </w:rPr>
        <w:t>This is a statistics project was developed to test the hypothesis that tomato consumers say there is a flavor difference between the different types of tomatoes and that sweetness is considered a ‘good’ contributor to fruit, we expect consumer preference to be statically different across groups when tested, and that sugar content will increase with consumer preference.</w:t>
      </w:r>
    </w:p>
    <w:p w14:paraId="2AD9D741" w14:textId="77777777" w:rsidR="00467041" w:rsidRPr="009A328B" w:rsidRDefault="00467041" w:rsidP="00467041">
      <w:pPr>
        <w:pStyle w:val="divdocumentulli"/>
        <w:numPr>
          <w:ilvl w:val="0"/>
          <w:numId w:val="11"/>
        </w:numPr>
        <w:spacing w:line="240" w:lineRule="auto"/>
        <w:ind w:right="-144"/>
        <w:rPr>
          <w:rStyle w:val="Strong1"/>
          <w:rFonts w:ascii="Arial" w:hAnsi="Arial" w:cs="Arial"/>
          <w:color w:val="262626" w:themeColor="text1" w:themeTint="D9"/>
          <w:sz w:val="20"/>
          <w:szCs w:val="20"/>
        </w:rPr>
      </w:pPr>
      <w:r w:rsidRPr="009A328B">
        <w:rPr>
          <w:rStyle w:val="Strong1"/>
          <w:rFonts w:ascii="Arial" w:hAnsi="Arial" w:cs="Arial"/>
          <w:color w:val="262626" w:themeColor="text1" w:themeTint="D9"/>
          <w:sz w:val="20"/>
          <w:szCs w:val="20"/>
        </w:rPr>
        <w:t>To test for the above-stated hypothesis, three main tests were used, Analysis of variance (ANOVA) to test for the statistical difference in consumer preference, a Two-Sample Z-test to test the level of MHO in the different variates and lastly, a linear regression to analyze the association between sugar content and consumer preference.</w:t>
      </w:r>
    </w:p>
    <w:p w14:paraId="0223B574" w14:textId="77777777" w:rsidR="00467041" w:rsidRPr="009A328B" w:rsidRDefault="00467041" w:rsidP="00467041">
      <w:pPr>
        <w:pStyle w:val="divdocumentulli"/>
        <w:spacing w:line="240" w:lineRule="auto"/>
        <w:ind w:left="720" w:right="-144"/>
        <w:rPr>
          <w:rStyle w:val="Strong1"/>
          <w:rFonts w:ascii="Arial" w:hAnsi="Arial" w:cs="Arial"/>
          <w:color w:val="262626" w:themeColor="text1" w:themeTint="D9"/>
          <w:sz w:val="20"/>
          <w:szCs w:val="20"/>
        </w:rPr>
      </w:pPr>
    </w:p>
    <w:p w14:paraId="442A5467" w14:textId="77777777" w:rsidR="00467041" w:rsidRPr="009A328B" w:rsidRDefault="00467041" w:rsidP="00467041">
      <w:pPr>
        <w:pStyle w:val="divdocumentsinglecolumn"/>
        <w:pBdr>
          <w:left w:val="none" w:sz="0" w:space="0" w:color="auto"/>
          <w:right w:val="none" w:sz="0" w:space="0" w:color="auto"/>
        </w:pBdr>
        <w:spacing w:line="240" w:lineRule="auto"/>
        <w:ind w:left="400" w:right="-144"/>
        <w:jc w:val="center"/>
        <w:rPr>
          <w:rStyle w:val="spanjobtitle"/>
          <w:rFonts w:ascii="Arial" w:hAnsi="Arial" w:cs="Arial"/>
          <w:b w:val="0"/>
          <w:bCs w:val="0"/>
          <w:color w:val="262626" w:themeColor="text1" w:themeTint="D9"/>
          <w:sz w:val="20"/>
          <w:szCs w:val="20"/>
        </w:rPr>
      </w:pPr>
      <w:r w:rsidRPr="009A328B">
        <w:rPr>
          <w:rStyle w:val="spanjobtitle"/>
          <w:rFonts w:ascii="Arial" w:hAnsi="Arial" w:cs="Arial"/>
          <w:b w:val="0"/>
          <w:bCs w:val="0"/>
          <w:color w:val="262626" w:themeColor="text1" w:themeTint="D9"/>
          <w:sz w:val="20"/>
          <w:szCs w:val="20"/>
        </w:rPr>
        <w:t>Class Project 2 – Spring 2021</w:t>
      </w:r>
    </w:p>
    <w:p w14:paraId="188FED5C" w14:textId="123C395A" w:rsidR="00467041" w:rsidRPr="009A328B" w:rsidRDefault="00467041" w:rsidP="000911F3">
      <w:pPr>
        <w:pStyle w:val="divdocumentsinglecolumn"/>
        <w:pBdr>
          <w:left w:val="none" w:sz="0" w:space="0" w:color="auto"/>
          <w:right w:val="none" w:sz="0" w:space="0" w:color="auto"/>
        </w:pBdr>
        <w:spacing w:line="240" w:lineRule="auto"/>
        <w:ind w:left="400" w:right="-144"/>
        <w:jc w:val="center"/>
        <w:rPr>
          <w:rStyle w:val="Strong1"/>
          <w:rFonts w:ascii="Arial" w:hAnsi="Arial" w:cs="Arial"/>
          <w:color w:val="262626" w:themeColor="text1" w:themeTint="D9"/>
          <w:sz w:val="20"/>
          <w:szCs w:val="20"/>
        </w:rPr>
      </w:pPr>
      <w:r w:rsidRPr="009A328B">
        <w:rPr>
          <w:rStyle w:val="spanjobtitle"/>
          <w:rFonts w:ascii="Arial" w:hAnsi="Arial" w:cs="Arial"/>
          <w:color w:val="262626" w:themeColor="text1" w:themeTint="D9"/>
          <w:sz w:val="20"/>
          <w:szCs w:val="20"/>
        </w:rPr>
        <w:t xml:space="preserve">COVID Impact on employment </w:t>
      </w:r>
    </w:p>
    <w:p w14:paraId="64919299" w14:textId="77777777" w:rsidR="00467041" w:rsidRPr="009A328B" w:rsidRDefault="00467041" w:rsidP="009C3009">
      <w:pPr>
        <w:pStyle w:val="ListParagraph"/>
        <w:numPr>
          <w:ilvl w:val="0"/>
          <w:numId w:val="6"/>
        </w:numPr>
        <w:spacing w:after="5" w:line="247" w:lineRule="auto"/>
        <w:ind w:right="89"/>
        <w:jc w:val="both"/>
        <w:rPr>
          <w:rFonts w:ascii="Arial" w:hAnsi="Arial" w:cs="Arial"/>
          <w:color w:val="000000"/>
          <w:sz w:val="20"/>
          <w:szCs w:val="20"/>
        </w:rPr>
      </w:pPr>
      <w:r w:rsidRPr="009A328B">
        <w:rPr>
          <w:rFonts w:ascii="Arial" w:hAnsi="Arial" w:cs="Arial"/>
          <w:color w:val="000000"/>
          <w:sz w:val="20"/>
          <w:szCs w:val="20"/>
        </w:rPr>
        <w:t xml:space="preserve">Report generation using Pandas on COVID infection data </w:t>
      </w:r>
    </w:p>
    <w:p w14:paraId="3FB1EFEB" w14:textId="77777777" w:rsidR="00467041" w:rsidRPr="009A328B" w:rsidRDefault="00467041" w:rsidP="009C3009">
      <w:pPr>
        <w:pStyle w:val="ListParagraph"/>
        <w:numPr>
          <w:ilvl w:val="0"/>
          <w:numId w:val="6"/>
        </w:numPr>
        <w:spacing w:after="5" w:line="247" w:lineRule="auto"/>
        <w:ind w:right="89"/>
        <w:jc w:val="both"/>
        <w:rPr>
          <w:rFonts w:ascii="Arial" w:hAnsi="Arial" w:cs="Arial"/>
          <w:color w:val="000000"/>
          <w:sz w:val="20"/>
          <w:szCs w:val="20"/>
        </w:rPr>
      </w:pPr>
      <w:r w:rsidRPr="009A328B">
        <w:rPr>
          <w:rFonts w:ascii="Arial" w:hAnsi="Arial" w:cs="Arial"/>
          <w:color w:val="000000"/>
          <w:sz w:val="20"/>
          <w:szCs w:val="20"/>
        </w:rPr>
        <w:t>Analyze COVID data set - Census data</w:t>
      </w:r>
    </w:p>
    <w:p w14:paraId="284DD946" w14:textId="33B5EF97" w:rsidR="00467041" w:rsidRPr="009A328B" w:rsidRDefault="00467041" w:rsidP="009C3009">
      <w:pPr>
        <w:pStyle w:val="ListParagraph"/>
        <w:numPr>
          <w:ilvl w:val="0"/>
          <w:numId w:val="6"/>
        </w:numPr>
        <w:spacing w:after="5" w:line="247" w:lineRule="auto"/>
        <w:ind w:right="89"/>
        <w:jc w:val="both"/>
        <w:rPr>
          <w:rFonts w:ascii="Arial" w:hAnsi="Arial" w:cs="Arial"/>
          <w:color w:val="000000"/>
          <w:sz w:val="20"/>
          <w:szCs w:val="20"/>
        </w:rPr>
      </w:pPr>
      <w:r w:rsidRPr="009A328B">
        <w:rPr>
          <w:rFonts w:ascii="Arial" w:hAnsi="Arial" w:cs="Arial"/>
          <w:color w:val="000000"/>
          <w:sz w:val="20"/>
          <w:szCs w:val="20"/>
        </w:rPr>
        <w:lastRenderedPageBreak/>
        <w:t>To plot bar graph, line graph and pie chart relating population, age and covid count. Report of impact on unemployment</w:t>
      </w:r>
      <w:r w:rsidR="003A4993">
        <w:rPr>
          <w:rFonts w:ascii="Arial" w:hAnsi="Arial" w:cs="Arial"/>
          <w:color w:val="000000"/>
          <w:sz w:val="20"/>
          <w:szCs w:val="20"/>
        </w:rPr>
        <w:t xml:space="preserve"> in </w:t>
      </w:r>
      <w:r w:rsidR="00B44AF7">
        <w:rPr>
          <w:rFonts w:ascii="Arial" w:hAnsi="Arial" w:cs="Arial"/>
          <w:color w:val="000000"/>
          <w:sz w:val="20"/>
          <w:szCs w:val="20"/>
        </w:rPr>
        <w:t>T</w:t>
      </w:r>
      <w:r w:rsidR="003A4993" w:rsidRPr="003A4993">
        <w:rPr>
          <w:rFonts w:ascii="Arial" w:hAnsi="Arial" w:cs="Arial"/>
          <w:color w:val="000000"/>
          <w:sz w:val="20"/>
          <w:szCs w:val="20"/>
        </w:rPr>
        <w:t>ableau</w:t>
      </w:r>
      <w:r w:rsidR="003A4993">
        <w:rPr>
          <w:rFonts w:ascii="Arial" w:hAnsi="Arial" w:cs="Arial"/>
          <w:color w:val="000000"/>
          <w:sz w:val="20"/>
          <w:szCs w:val="20"/>
        </w:rPr>
        <w:t xml:space="preserve"> and Python</w:t>
      </w:r>
    </w:p>
    <w:p w14:paraId="4D95102C" w14:textId="77777777" w:rsidR="00467041" w:rsidRPr="009A328B" w:rsidRDefault="00467041" w:rsidP="00467041">
      <w:pPr>
        <w:pStyle w:val="divdocumentulli"/>
        <w:spacing w:line="240" w:lineRule="auto"/>
        <w:ind w:left="860" w:right="-144"/>
        <w:rPr>
          <w:rStyle w:val="Strong1"/>
          <w:rFonts w:ascii="Arial" w:hAnsi="Arial" w:cs="Arial"/>
          <w:color w:val="262626" w:themeColor="text1" w:themeTint="D9"/>
          <w:sz w:val="20"/>
          <w:szCs w:val="20"/>
        </w:rPr>
      </w:pPr>
    </w:p>
    <w:p w14:paraId="729B44E6" w14:textId="275BF004" w:rsidR="00522FE5" w:rsidRPr="009A328B" w:rsidRDefault="001C1C27" w:rsidP="00A729E9">
      <w:pPr>
        <w:pStyle w:val="divdocumentsinglecolumn"/>
        <w:pBdr>
          <w:left w:val="none" w:sz="0" w:space="0" w:color="auto"/>
          <w:right w:val="none" w:sz="0" w:space="0" w:color="auto"/>
        </w:pBdr>
        <w:spacing w:line="240" w:lineRule="auto"/>
        <w:ind w:left="400" w:right="-144"/>
        <w:jc w:val="center"/>
        <w:rPr>
          <w:rStyle w:val="spanjobtitle"/>
          <w:rFonts w:ascii="Arial" w:hAnsi="Arial" w:cs="Arial"/>
          <w:b w:val="0"/>
          <w:bCs w:val="0"/>
          <w:color w:val="262626" w:themeColor="text1" w:themeTint="D9"/>
          <w:sz w:val="20"/>
          <w:szCs w:val="20"/>
        </w:rPr>
      </w:pPr>
      <w:r w:rsidRPr="009A328B">
        <w:rPr>
          <w:rStyle w:val="spanjobtitle"/>
          <w:rFonts w:ascii="Arial" w:hAnsi="Arial" w:cs="Arial"/>
          <w:b w:val="0"/>
          <w:bCs w:val="0"/>
          <w:color w:val="262626" w:themeColor="text1" w:themeTint="D9"/>
          <w:sz w:val="20"/>
          <w:szCs w:val="20"/>
        </w:rPr>
        <w:t>Class Project</w:t>
      </w:r>
      <w:r w:rsidR="003D3526" w:rsidRPr="009A328B">
        <w:rPr>
          <w:rStyle w:val="spanjobtitle"/>
          <w:rFonts w:ascii="Arial" w:hAnsi="Arial" w:cs="Arial"/>
          <w:b w:val="0"/>
          <w:bCs w:val="0"/>
          <w:color w:val="262626" w:themeColor="text1" w:themeTint="D9"/>
          <w:sz w:val="20"/>
          <w:szCs w:val="20"/>
        </w:rPr>
        <w:t xml:space="preserve"> </w:t>
      </w:r>
      <w:r w:rsidR="000934A4" w:rsidRPr="009A328B">
        <w:rPr>
          <w:rStyle w:val="spanjobtitle"/>
          <w:rFonts w:ascii="Arial" w:hAnsi="Arial" w:cs="Arial"/>
          <w:b w:val="0"/>
          <w:bCs w:val="0"/>
          <w:color w:val="262626" w:themeColor="text1" w:themeTint="D9"/>
          <w:sz w:val="20"/>
          <w:szCs w:val="20"/>
        </w:rPr>
        <w:t>1</w:t>
      </w:r>
      <w:r w:rsidR="00967921" w:rsidRPr="009A328B">
        <w:rPr>
          <w:rStyle w:val="spanjobtitle"/>
          <w:rFonts w:ascii="Arial" w:hAnsi="Arial" w:cs="Arial"/>
          <w:b w:val="0"/>
          <w:bCs w:val="0"/>
          <w:color w:val="262626" w:themeColor="text1" w:themeTint="D9"/>
          <w:sz w:val="20"/>
          <w:szCs w:val="20"/>
        </w:rPr>
        <w:t xml:space="preserve"> – Spring 2021</w:t>
      </w:r>
    </w:p>
    <w:p w14:paraId="3E40B4C8" w14:textId="26D5F9BC" w:rsidR="00F258CC" w:rsidRPr="009A328B" w:rsidRDefault="00522FE5" w:rsidP="00A729E9">
      <w:pPr>
        <w:pStyle w:val="divdocumentsinglecolumn"/>
        <w:pBdr>
          <w:left w:val="none" w:sz="0" w:space="0" w:color="auto"/>
          <w:right w:val="none" w:sz="0" w:space="0" w:color="auto"/>
        </w:pBdr>
        <w:spacing w:line="240" w:lineRule="auto"/>
        <w:ind w:left="400" w:right="-144"/>
        <w:jc w:val="center"/>
        <w:rPr>
          <w:rFonts w:ascii="Arial" w:hAnsi="Arial" w:cs="Arial"/>
          <w:color w:val="262626" w:themeColor="text1" w:themeTint="D9"/>
          <w:sz w:val="20"/>
          <w:szCs w:val="20"/>
        </w:rPr>
      </w:pPr>
      <w:r w:rsidRPr="009A328B">
        <w:rPr>
          <w:rStyle w:val="spanjobtitle"/>
          <w:rFonts w:ascii="Arial" w:hAnsi="Arial" w:cs="Arial"/>
          <w:color w:val="262626" w:themeColor="text1" w:themeTint="D9"/>
          <w:sz w:val="20"/>
          <w:szCs w:val="20"/>
        </w:rPr>
        <w:t xml:space="preserve">miRNA database development </w:t>
      </w:r>
      <w:r w:rsidR="000934A4" w:rsidRPr="009A328B">
        <w:rPr>
          <w:rStyle w:val="spanjobtitle"/>
          <w:rFonts w:ascii="Arial" w:hAnsi="Arial" w:cs="Arial"/>
          <w:color w:val="262626" w:themeColor="text1" w:themeTint="D9"/>
          <w:sz w:val="20"/>
          <w:szCs w:val="20"/>
        </w:rPr>
        <w:t xml:space="preserve"> </w:t>
      </w:r>
    </w:p>
    <w:p w14:paraId="175B5702" w14:textId="7FD86CC2" w:rsidR="001C1C27" w:rsidRPr="009A328B" w:rsidRDefault="001F7CE9" w:rsidP="009C3009">
      <w:pPr>
        <w:pStyle w:val="ListParagraph"/>
        <w:numPr>
          <w:ilvl w:val="0"/>
          <w:numId w:val="6"/>
        </w:numPr>
        <w:spacing w:after="5" w:line="247" w:lineRule="auto"/>
        <w:ind w:right="89"/>
        <w:jc w:val="both"/>
        <w:rPr>
          <w:rFonts w:ascii="Arial" w:hAnsi="Arial" w:cs="Arial"/>
          <w:color w:val="000000"/>
          <w:sz w:val="20"/>
          <w:szCs w:val="20"/>
        </w:rPr>
      </w:pPr>
      <w:r w:rsidRPr="009A328B">
        <w:rPr>
          <w:rFonts w:ascii="Arial" w:hAnsi="Arial" w:cs="Arial"/>
          <w:color w:val="000000"/>
          <w:sz w:val="20"/>
          <w:szCs w:val="20"/>
        </w:rPr>
        <w:t>To d</w:t>
      </w:r>
      <w:r w:rsidR="004D3C35" w:rsidRPr="009A328B">
        <w:rPr>
          <w:rFonts w:ascii="Arial" w:hAnsi="Arial" w:cs="Arial"/>
          <w:color w:val="000000"/>
          <w:sz w:val="20"/>
          <w:szCs w:val="20"/>
        </w:rPr>
        <w:t>esign and d</w:t>
      </w:r>
      <w:r w:rsidR="001C1C27" w:rsidRPr="009A328B">
        <w:rPr>
          <w:rFonts w:ascii="Arial" w:hAnsi="Arial" w:cs="Arial"/>
          <w:color w:val="000000"/>
          <w:sz w:val="20"/>
          <w:szCs w:val="20"/>
        </w:rPr>
        <w:t>evelop miRNA</w:t>
      </w:r>
      <w:r w:rsidR="004D3C35" w:rsidRPr="009A328B">
        <w:rPr>
          <w:rFonts w:ascii="Arial" w:hAnsi="Arial" w:cs="Arial"/>
          <w:color w:val="000000"/>
          <w:sz w:val="20"/>
          <w:szCs w:val="20"/>
        </w:rPr>
        <w:t xml:space="preserve"> associated database (</w:t>
      </w:r>
      <w:r w:rsidR="001C1C27" w:rsidRPr="009A328B">
        <w:rPr>
          <w:rFonts w:ascii="Arial" w:hAnsi="Arial" w:cs="Arial"/>
          <w:color w:val="000000"/>
          <w:sz w:val="20"/>
          <w:szCs w:val="20"/>
        </w:rPr>
        <w:t>mRNA, Pathway, Disease interaction database</w:t>
      </w:r>
      <w:r w:rsidR="004D3C35" w:rsidRPr="009A328B">
        <w:rPr>
          <w:rFonts w:ascii="Arial" w:hAnsi="Arial" w:cs="Arial"/>
          <w:color w:val="000000"/>
          <w:sz w:val="20"/>
          <w:szCs w:val="20"/>
        </w:rPr>
        <w:t>)</w:t>
      </w:r>
      <w:r w:rsidR="001C1C27" w:rsidRPr="009A328B">
        <w:rPr>
          <w:rFonts w:ascii="Arial" w:hAnsi="Arial" w:cs="Arial"/>
          <w:color w:val="000000"/>
          <w:sz w:val="20"/>
          <w:szCs w:val="20"/>
        </w:rPr>
        <w:t xml:space="preserve"> by collecting data from different bio</w:t>
      </w:r>
      <w:r w:rsidR="004D3C35" w:rsidRPr="009A328B">
        <w:rPr>
          <w:rFonts w:ascii="Arial" w:hAnsi="Arial" w:cs="Arial"/>
          <w:color w:val="000000"/>
          <w:sz w:val="20"/>
          <w:szCs w:val="20"/>
        </w:rPr>
        <w:t>data web resources</w:t>
      </w:r>
      <w:r w:rsidR="001C1C27" w:rsidRPr="009A328B">
        <w:rPr>
          <w:rFonts w:ascii="Arial" w:hAnsi="Arial" w:cs="Arial"/>
          <w:color w:val="000000"/>
          <w:sz w:val="20"/>
          <w:szCs w:val="20"/>
        </w:rPr>
        <w:t xml:space="preserve"> mirWalk, </w:t>
      </w:r>
      <w:proofErr w:type="spellStart"/>
      <w:r w:rsidR="001C1C27" w:rsidRPr="009A328B">
        <w:rPr>
          <w:rFonts w:ascii="Arial" w:hAnsi="Arial" w:cs="Arial"/>
          <w:color w:val="000000"/>
          <w:sz w:val="20"/>
          <w:szCs w:val="20"/>
        </w:rPr>
        <w:t>misBase</w:t>
      </w:r>
      <w:proofErr w:type="spellEnd"/>
      <w:r w:rsidR="001C1C27" w:rsidRPr="009A328B">
        <w:rPr>
          <w:rFonts w:ascii="Arial" w:hAnsi="Arial" w:cs="Arial"/>
          <w:color w:val="000000"/>
          <w:sz w:val="20"/>
          <w:szCs w:val="20"/>
        </w:rPr>
        <w:t xml:space="preserve">, </w:t>
      </w:r>
      <w:proofErr w:type="spellStart"/>
      <w:r w:rsidR="001C1C27" w:rsidRPr="009A328B">
        <w:rPr>
          <w:rFonts w:ascii="Arial" w:hAnsi="Arial" w:cs="Arial"/>
          <w:color w:val="000000"/>
          <w:sz w:val="20"/>
          <w:szCs w:val="20"/>
        </w:rPr>
        <w:t>target</w:t>
      </w:r>
      <w:r w:rsidR="00737ABA" w:rsidRPr="009A328B">
        <w:rPr>
          <w:rFonts w:ascii="Arial" w:hAnsi="Arial" w:cs="Arial"/>
          <w:color w:val="000000"/>
          <w:sz w:val="20"/>
          <w:szCs w:val="20"/>
        </w:rPr>
        <w:t>Miner</w:t>
      </w:r>
      <w:proofErr w:type="spellEnd"/>
      <w:r w:rsidR="00737ABA" w:rsidRPr="009A328B">
        <w:rPr>
          <w:rFonts w:ascii="Arial" w:hAnsi="Arial" w:cs="Arial"/>
          <w:color w:val="000000"/>
          <w:sz w:val="20"/>
          <w:szCs w:val="20"/>
        </w:rPr>
        <w:t>, targetScan</w:t>
      </w:r>
    </w:p>
    <w:p w14:paraId="4265E719" w14:textId="45EE378A" w:rsidR="004D3C35" w:rsidRPr="009A328B" w:rsidRDefault="001F7CE9" w:rsidP="009C3009">
      <w:pPr>
        <w:pStyle w:val="ListParagraph"/>
        <w:numPr>
          <w:ilvl w:val="0"/>
          <w:numId w:val="6"/>
        </w:numPr>
        <w:spacing w:after="5" w:line="247" w:lineRule="auto"/>
        <w:ind w:right="89"/>
        <w:jc w:val="both"/>
        <w:rPr>
          <w:rFonts w:ascii="Arial" w:hAnsi="Arial" w:cs="Arial"/>
          <w:color w:val="000000"/>
          <w:sz w:val="20"/>
          <w:szCs w:val="20"/>
        </w:rPr>
      </w:pPr>
      <w:r w:rsidRPr="009A328B">
        <w:rPr>
          <w:rFonts w:ascii="Arial" w:hAnsi="Arial" w:cs="Arial"/>
          <w:color w:val="000000"/>
          <w:sz w:val="20"/>
          <w:szCs w:val="20"/>
        </w:rPr>
        <w:t xml:space="preserve">To </w:t>
      </w:r>
      <w:r w:rsidR="004D3C35" w:rsidRPr="009A328B">
        <w:rPr>
          <w:rFonts w:ascii="Arial" w:hAnsi="Arial" w:cs="Arial"/>
          <w:color w:val="000000"/>
          <w:sz w:val="20"/>
          <w:szCs w:val="20"/>
        </w:rPr>
        <w:t>Creat</w:t>
      </w:r>
      <w:r w:rsidRPr="009A328B">
        <w:rPr>
          <w:rFonts w:ascii="Arial" w:hAnsi="Arial" w:cs="Arial"/>
          <w:color w:val="000000"/>
          <w:sz w:val="20"/>
          <w:szCs w:val="20"/>
        </w:rPr>
        <w:t>e</w:t>
      </w:r>
      <w:r w:rsidR="004D3C35" w:rsidRPr="009A328B">
        <w:rPr>
          <w:rFonts w:ascii="Arial" w:hAnsi="Arial" w:cs="Arial"/>
          <w:color w:val="000000"/>
          <w:sz w:val="20"/>
          <w:szCs w:val="20"/>
        </w:rPr>
        <w:t xml:space="preserve"> conceptual model and design the ER diagram.</w:t>
      </w:r>
    </w:p>
    <w:p w14:paraId="5ED86B9F" w14:textId="3A97F003" w:rsidR="001C1C27" w:rsidRPr="009A328B" w:rsidRDefault="00737ABA" w:rsidP="009C3009">
      <w:pPr>
        <w:pStyle w:val="ListParagraph"/>
        <w:numPr>
          <w:ilvl w:val="0"/>
          <w:numId w:val="6"/>
        </w:numPr>
        <w:spacing w:after="5" w:line="247" w:lineRule="auto"/>
        <w:ind w:right="89"/>
        <w:jc w:val="both"/>
        <w:rPr>
          <w:rFonts w:ascii="Arial" w:hAnsi="Arial" w:cs="Arial"/>
          <w:color w:val="000000"/>
          <w:sz w:val="20"/>
          <w:szCs w:val="20"/>
        </w:rPr>
      </w:pPr>
      <w:r w:rsidRPr="009A328B">
        <w:rPr>
          <w:rFonts w:ascii="Arial" w:hAnsi="Arial" w:cs="Arial"/>
          <w:color w:val="000000"/>
          <w:sz w:val="20"/>
          <w:szCs w:val="20"/>
        </w:rPr>
        <w:t>Technical environment:</w:t>
      </w:r>
      <w:r w:rsidR="001C1C27" w:rsidRPr="009A328B">
        <w:rPr>
          <w:rFonts w:ascii="Arial" w:hAnsi="Arial" w:cs="Arial"/>
          <w:color w:val="000000"/>
          <w:sz w:val="20"/>
          <w:szCs w:val="20"/>
        </w:rPr>
        <w:t xml:space="preserve"> </w:t>
      </w:r>
      <w:r w:rsidR="00CC2D63" w:rsidRPr="009A328B">
        <w:rPr>
          <w:rFonts w:ascii="Arial" w:hAnsi="Arial" w:cs="Arial"/>
          <w:color w:val="000000"/>
          <w:sz w:val="20"/>
          <w:szCs w:val="20"/>
        </w:rPr>
        <w:t>SQLite</w:t>
      </w:r>
    </w:p>
    <w:p w14:paraId="43B78B22" w14:textId="77777777" w:rsidR="0011531B" w:rsidRPr="0095717A" w:rsidRDefault="0011531B" w:rsidP="0011531B">
      <w:pPr>
        <w:pStyle w:val="divdocumentheading"/>
        <w:tabs>
          <w:tab w:val="left" w:pos="4767"/>
          <w:tab w:val="left" w:pos="11240"/>
        </w:tabs>
        <w:spacing w:before="300" w:line="240" w:lineRule="auto"/>
        <w:ind w:right="-144"/>
        <w:rPr>
          <w:rFonts w:ascii="Arial" w:eastAsia="Courier New" w:hAnsi="Arial" w:cs="Arial"/>
          <w:b/>
          <w:bCs/>
          <w:color w:val="262626" w:themeColor="text1" w:themeTint="D9"/>
          <w:sz w:val="18"/>
          <w:szCs w:val="18"/>
        </w:rPr>
      </w:pPr>
      <w:r w:rsidRPr="0095717A">
        <w:rPr>
          <w:rFonts w:ascii="Arial" w:eastAsia="Courier New" w:hAnsi="Arial" w:cs="Arial"/>
          <w:strike/>
          <w:color w:val="262626" w:themeColor="text1" w:themeTint="D9"/>
          <w:sz w:val="22"/>
        </w:rPr>
        <w:tab/>
      </w:r>
      <w:r w:rsidRPr="0095717A">
        <w:rPr>
          <w:rStyle w:val="divdocumentdivsectiontitle"/>
          <w:rFonts w:ascii="Arial" w:eastAsia="Courier New" w:hAnsi="Arial" w:cs="Arial"/>
          <w:b/>
          <w:bCs/>
          <w:color w:val="262626" w:themeColor="text1" w:themeTint="D9"/>
        </w:rPr>
        <w:t xml:space="preserve">  Experience  </w:t>
      </w:r>
      <w:r w:rsidRPr="0095717A">
        <w:rPr>
          <w:rFonts w:ascii="Arial" w:eastAsia="Courier New" w:hAnsi="Arial" w:cs="Arial"/>
          <w:strike/>
          <w:color w:val="262626" w:themeColor="text1" w:themeTint="D9"/>
          <w:sz w:val="22"/>
        </w:rPr>
        <w:tab/>
      </w:r>
    </w:p>
    <w:p w14:paraId="6852114E" w14:textId="080AABBE" w:rsidR="003A356B" w:rsidRPr="00C95870" w:rsidRDefault="00CE78F4" w:rsidP="00C95870">
      <w:pPr>
        <w:pStyle w:val="divdocumentsinglecolumn"/>
        <w:pBdr>
          <w:left w:val="none" w:sz="0" w:space="0" w:color="auto"/>
          <w:right w:val="none" w:sz="0" w:space="0" w:color="auto"/>
        </w:pBdr>
        <w:spacing w:line="240" w:lineRule="auto"/>
        <w:ind w:left="400" w:right="-144"/>
        <w:jc w:val="center"/>
        <w:rPr>
          <w:rStyle w:val="spanjobtitle"/>
          <w:rFonts w:ascii="Arial" w:hAnsi="Arial" w:cs="Arial"/>
          <w:sz w:val="18"/>
          <w:szCs w:val="18"/>
        </w:rPr>
      </w:pPr>
      <w:r>
        <w:rPr>
          <w:rStyle w:val="spanjobtitle"/>
          <w:rFonts w:ascii="Arial" w:hAnsi="Arial" w:cs="Arial"/>
          <w:sz w:val="18"/>
          <w:szCs w:val="18"/>
        </w:rPr>
        <w:t xml:space="preserve">Internship </w:t>
      </w:r>
      <w:r w:rsidR="003A356B" w:rsidRPr="00C95870">
        <w:rPr>
          <w:rStyle w:val="spanjobtitle"/>
          <w:rFonts w:ascii="Arial" w:hAnsi="Arial" w:cs="Arial"/>
          <w:sz w:val="18"/>
          <w:szCs w:val="18"/>
        </w:rPr>
        <w:t xml:space="preserve">– University of North Carolina at Charlotte </w:t>
      </w:r>
      <w:r w:rsidR="00E41B70" w:rsidRPr="00C95870">
        <w:rPr>
          <w:rStyle w:val="spanjobtitle"/>
          <w:rFonts w:ascii="Arial" w:hAnsi="Arial" w:cs="Arial"/>
          <w:sz w:val="18"/>
          <w:szCs w:val="18"/>
        </w:rPr>
        <w:t xml:space="preserve">– </w:t>
      </w:r>
      <w:r w:rsidR="00EC6A11">
        <w:rPr>
          <w:rStyle w:val="spanjobtitle"/>
          <w:rFonts w:ascii="Arial" w:hAnsi="Arial" w:cs="Arial"/>
          <w:sz w:val="18"/>
          <w:szCs w:val="18"/>
        </w:rPr>
        <w:t>May</w:t>
      </w:r>
      <w:r w:rsidR="00E41B70" w:rsidRPr="00C95870">
        <w:rPr>
          <w:rStyle w:val="spanjobtitle"/>
          <w:rFonts w:ascii="Arial" w:hAnsi="Arial" w:cs="Arial"/>
          <w:sz w:val="18"/>
          <w:szCs w:val="18"/>
        </w:rPr>
        <w:t xml:space="preserve"> 2022 till date</w:t>
      </w:r>
    </w:p>
    <w:p w14:paraId="331E34FC" w14:textId="107A5DC8" w:rsidR="008266E9" w:rsidRDefault="00000000" w:rsidP="003A356B">
      <w:pPr>
        <w:pStyle w:val="divdocumentulli"/>
        <w:spacing w:line="240" w:lineRule="auto"/>
        <w:ind w:left="3600" w:right="-144"/>
        <w:rPr>
          <w:rStyle w:val="span"/>
          <w:rFonts w:ascii="Arial" w:hAnsi="Arial" w:cs="Arial"/>
          <w:b/>
          <w:bCs/>
          <w:color w:val="262626" w:themeColor="text1" w:themeTint="D9"/>
          <w:sz w:val="18"/>
          <w:szCs w:val="18"/>
        </w:rPr>
      </w:pPr>
      <w:hyperlink r:id="rId6" w:history="1">
        <w:r w:rsidR="008266E9" w:rsidRPr="00D441D1">
          <w:rPr>
            <w:rStyle w:val="Hyperlink"/>
            <w:rFonts w:ascii="Arial" w:hAnsi="Arial" w:cs="Arial"/>
            <w:b/>
            <w:bCs/>
            <w:sz w:val="18"/>
            <w:szCs w:val="18"/>
          </w:rPr>
          <w:t>https://carolinafishes.github.io/</w:t>
        </w:r>
      </w:hyperlink>
    </w:p>
    <w:p w14:paraId="7D8B0BD8" w14:textId="77777777" w:rsidR="008266E9" w:rsidRDefault="008266E9" w:rsidP="003A356B">
      <w:pPr>
        <w:pStyle w:val="divdocumentulli"/>
        <w:spacing w:line="240" w:lineRule="auto"/>
        <w:ind w:left="3600" w:right="-144"/>
        <w:rPr>
          <w:rStyle w:val="span"/>
          <w:rFonts w:ascii="Arial" w:hAnsi="Arial" w:cs="Arial"/>
          <w:b/>
          <w:bCs/>
          <w:color w:val="262626" w:themeColor="text1" w:themeTint="D9"/>
          <w:sz w:val="18"/>
          <w:szCs w:val="18"/>
        </w:rPr>
      </w:pPr>
    </w:p>
    <w:p w14:paraId="1FEEDDD5" w14:textId="71375A6B" w:rsidR="00042F45" w:rsidRPr="009A328B" w:rsidRDefault="009A328B" w:rsidP="009A328B">
      <w:pPr>
        <w:pStyle w:val="divdocumentulli"/>
        <w:spacing w:line="240" w:lineRule="auto"/>
        <w:ind w:right="-144"/>
        <w:jc w:val="center"/>
        <w:rPr>
          <w:rFonts w:ascii="Arial" w:hAnsi="Arial" w:cs="Arial"/>
          <w:b/>
          <w:bCs/>
          <w:color w:val="262626" w:themeColor="text1" w:themeTint="D9"/>
          <w:sz w:val="20"/>
          <w:szCs w:val="20"/>
        </w:rPr>
      </w:pPr>
      <w:r>
        <w:rPr>
          <w:rFonts w:ascii="Arial" w:hAnsi="Arial" w:cs="Arial"/>
          <w:b/>
          <w:bCs/>
          <w:color w:val="262626" w:themeColor="text1" w:themeTint="D9"/>
          <w:sz w:val="20"/>
          <w:szCs w:val="20"/>
        </w:rPr>
        <w:t xml:space="preserve">Title: </w:t>
      </w:r>
      <w:r w:rsidR="00042F45" w:rsidRPr="009A328B">
        <w:rPr>
          <w:rFonts w:ascii="Arial" w:hAnsi="Arial" w:cs="Arial"/>
          <w:b/>
          <w:bCs/>
          <w:color w:val="262626" w:themeColor="text1" w:themeTint="D9"/>
          <w:sz w:val="20"/>
          <w:szCs w:val="20"/>
        </w:rPr>
        <w:t>The evolution of immunogenetic diversity in Holocentridae, an emblematic clade of nocturnal coral-reef fishes</w:t>
      </w:r>
    </w:p>
    <w:p w14:paraId="0B037DAA" w14:textId="77777777" w:rsidR="00042F45" w:rsidRPr="009A328B" w:rsidRDefault="00042F45" w:rsidP="009C3009">
      <w:pPr>
        <w:pStyle w:val="ListParagraph"/>
        <w:numPr>
          <w:ilvl w:val="0"/>
          <w:numId w:val="6"/>
        </w:numPr>
        <w:spacing w:after="5" w:line="247" w:lineRule="auto"/>
        <w:ind w:right="89"/>
        <w:jc w:val="both"/>
        <w:rPr>
          <w:rFonts w:ascii="Arial" w:hAnsi="Arial" w:cs="Arial"/>
          <w:color w:val="000000"/>
          <w:sz w:val="20"/>
          <w:szCs w:val="20"/>
        </w:rPr>
      </w:pPr>
      <w:r w:rsidRPr="009A328B">
        <w:rPr>
          <w:rFonts w:ascii="Arial" w:hAnsi="Arial" w:cs="Arial"/>
          <w:color w:val="000000"/>
          <w:sz w:val="20"/>
          <w:szCs w:val="20"/>
        </w:rPr>
        <w:t>To describe the sequence diversity of toll-like receptors, diverse immunoglobulin containing proteins, and novel immune type receptors, three key gene families of the innate immune system</w:t>
      </w:r>
    </w:p>
    <w:p w14:paraId="57CDF6D4" w14:textId="1B3D69F2" w:rsidR="00042F45" w:rsidRPr="009A328B" w:rsidRDefault="00042F45" w:rsidP="009C3009">
      <w:pPr>
        <w:pStyle w:val="ListParagraph"/>
        <w:numPr>
          <w:ilvl w:val="0"/>
          <w:numId w:val="6"/>
        </w:numPr>
        <w:spacing w:after="5" w:line="247" w:lineRule="auto"/>
        <w:ind w:right="89"/>
        <w:jc w:val="both"/>
        <w:rPr>
          <w:rFonts w:ascii="Arial" w:hAnsi="Arial" w:cs="Arial"/>
          <w:color w:val="000000"/>
          <w:sz w:val="20"/>
          <w:szCs w:val="20"/>
        </w:rPr>
      </w:pPr>
      <w:r w:rsidRPr="009A328B">
        <w:rPr>
          <w:rFonts w:ascii="Arial" w:hAnsi="Arial" w:cs="Arial"/>
          <w:color w:val="000000"/>
          <w:sz w:val="20"/>
          <w:szCs w:val="20"/>
        </w:rPr>
        <w:t xml:space="preserve">Transcriptomes and genomes </w:t>
      </w:r>
      <w:r w:rsidR="00FA2FEC" w:rsidRPr="009A328B">
        <w:rPr>
          <w:rFonts w:ascii="Arial" w:hAnsi="Arial" w:cs="Arial"/>
          <w:color w:val="000000"/>
          <w:sz w:val="20"/>
          <w:szCs w:val="20"/>
        </w:rPr>
        <w:t>are</w:t>
      </w:r>
      <w:r w:rsidRPr="009A328B">
        <w:rPr>
          <w:rFonts w:ascii="Arial" w:hAnsi="Arial" w:cs="Arial"/>
          <w:color w:val="000000"/>
          <w:sz w:val="20"/>
          <w:szCs w:val="20"/>
        </w:rPr>
        <w:t xml:space="preserve"> searched for sequences </w:t>
      </w:r>
    </w:p>
    <w:p w14:paraId="33518186" w14:textId="5E7FBCC0" w:rsidR="00042F45" w:rsidRPr="009A328B" w:rsidRDefault="00042F45" w:rsidP="009C3009">
      <w:pPr>
        <w:pStyle w:val="ListParagraph"/>
        <w:numPr>
          <w:ilvl w:val="0"/>
          <w:numId w:val="6"/>
        </w:numPr>
        <w:spacing w:after="5" w:line="247" w:lineRule="auto"/>
        <w:ind w:right="89"/>
        <w:jc w:val="both"/>
        <w:rPr>
          <w:rFonts w:ascii="Arial" w:hAnsi="Arial" w:cs="Arial"/>
          <w:color w:val="000000"/>
          <w:sz w:val="20"/>
          <w:szCs w:val="20"/>
        </w:rPr>
      </w:pPr>
      <w:r w:rsidRPr="009A328B">
        <w:rPr>
          <w:rFonts w:ascii="Arial" w:hAnsi="Arial" w:cs="Arial"/>
          <w:color w:val="000000"/>
          <w:sz w:val="20"/>
          <w:szCs w:val="20"/>
        </w:rPr>
        <w:t xml:space="preserve">Sequences </w:t>
      </w:r>
      <w:r w:rsidR="00FA2FEC" w:rsidRPr="009A328B">
        <w:rPr>
          <w:rFonts w:ascii="Arial" w:hAnsi="Arial" w:cs="Arial"/>
          <w:color w:val="000000"/>
          <w:sz w:val="20"/>
          <w:szCs w:val="20"/>
        </w:rPr>
        <w:t xml:space="preserve">are </w:t>
      </w:r>
      <w:r w:rsidRPr="009A328B">
        <w:rPr>
          <w:rFonts w:ascii="Arial" w:hAnsi="Arial" w:cs="Arial"/>
          <w:color w:val="000000"/>
          <w:sz w:val="20"/>
          <w:szCs w:val="20"/>
        </w:rPr>
        <w:t>verified using maximum likelihood based phylogenetic inference and PFAM analyses</w:t>
      </w:r>
    </w:p>
    <w:p w14:paraId="50C92C0F" w14:textId="6FB0D5F9" w:rsidR="00042F45" w:rsidRDefault="00042F45" w:rsidP="009C3009">
      <w:pPr>
        <w:pStyle w:val="ListParagraph"/>
        <w:numPr>
          <w:ilvl w:val="0"/>
          <w:numId w:val="6"/>
        </w:numPr>
        <w:spacing w:after="5" w:line="247" w:lineRule="auto"/>
        <w:ind w:right="89"/>
        <w:jc w:val="both"/>
        <w:rPr>
          <w:rFonts w:ascii="Arial" w:hAnsi="Arial" w:cs="Arial"/>
          <w:color w:val="000000"/>
          <w:sz w:val="20"/>
          <w:szCs w:val="20"/>
        </w:rPr>
      </w:pPr>
      <w:r w:rsidRPr="009A328B">
        <w:rPr>
          <w:rFonts w:ascii="Arial" w:hAnsi="Arial" w:cs="Arial"/>
          <w:color w:val="000000"/>
          <w:sz w:val="20"/>
          <w:szCs w:val="20"/>
        </w:rPr>
        <w:t xml:space="preserve">Results will form a critically needed comparative basis for investigations of innate immunogenetic diversity in tropical coral reef fishes </w:t>
      </w:r>
    </w:p>
    <w:p w14:paraId="6E0DAE23" w14:textId="4454A653" w:rsidR="005A6B65" w:rsidRDefault="005A6B65" w:rsidP="009C3009">
      <w:pPr>
        <w:pStyle w:val="ListParagraph"/>
        <w:numPr>
          <w:ilvl w:val="0"/>
          <w:numId w:val="6"/>
        </w:numPr>
        <w:spacing w:after="5" w:line="247" w:lineRule="auto"/>
        <w:ind w:right="89"/>
        <w:jc w:val="both"/>
        <w:rPr>
          <w:rFonts w:ascii="Arial" w:hAnsi="Arial" w:cs="Arial"/>
          <w:color w:val="000000"/>
          <w:sz w:val="20"/>
          <w:szCs w:val="20"/>
        </w:rPr>
      </w:pPr>
      <w:r w:rsidRPr="005A6B65">
        <w:rPr>
          <w:rFonts w:ascii="Arial" w:hAnsi="Arial" w:cs="Arial"/>
          <w:color w:val="000000"/>
          <w:sz w:val="20"/>
          <w:szCs w:val="20"/>
        </w:rPr>
        <w:t>Design and development of pipelines and workflows</w:t>
      </w:r>
    </w:p>
    <w:p w14:paraId="63505C30" w14:textId="77777777" w:rsidR="00042F45" w:rsidRDefault="00042F45" w:rsidP="003A356B">
      <w:pPr>
        <w:pStyle w:val="divdocumentulli"/>
        <w:spacing w:line="240" w:lineRule="auto"/>
        <w:ind w:left="3600" w:right="-144"/>
        <w:rPr>
          <w:rStyle w:val="span"/>
          <w:rFonts w:ascii="Arial" w:hAnsi="Arial" w:cs="Arial"/>
          <w:b/>
          <w:bCs/>
          <w:color w:val="262626" w:themeColor="text1" w:themeTint="D9"/>
          <w:sz w:val="18"/>
          <w:szCs w:val="18"/>
        </w:rPr>
      </w:pPr>
    </w:p>
    <w:p w14:paraId="2E2AC7A6" w14:textId="62AC3F76" w:rsidR="00F65BF8" w:rsidRPr="008424D7" w:rsidRDefault="006B7681" w:rsidP="008424D7">
      <w:pPr>
        <w:pStyle w:val="divdocumentsinglecolumn"/>
        <w:pBdr>
          <w:left w:val="none" w:sz="0" w:space="0" w:color="auto"/>
          <w:right w:val="none" w:sz="0" w:space="0" w:color="auto"/>
        </w:pBdr>
        <w:spacing w:line="240" w:lineRule="auto"/>
        <w:ind w:left="400" w:right="-144"/>
        <w:jc w:val="center"/>
        <w:rPr>
          <w:rStyle w:val="spanjobtitle"/>
          <w:rFonts w:ascii="Arial" w:hAnsi="Arial" w:cs="Arial"/>
          <w:sz w:val="18"/>
          <w:szCs w:val="18"/>
        </w:rPr>
      </w:pPr>
      <w:r w:rsidRPr="006B7681">
        <w:rPr>
          <w:rStyle w:val="spanjobtitle"/>
          <w:rFonts w:ascii="Arial" w:hAnsi="Arial" w:cs="Arial"/>
          <w:sz w:val="18"/>
          <w:szCs w:val="18"/>
        </w:rPr>
        <w:t xml:space="preserve">Graduate Research Assistant </w:t>
      </w:r>
      <w:r w:rsidR="006E6346" w:rsidRPr="006B7681">
        <w:rPr>
          <w:rStyle w:val="spanjobtitle"/>
          <w:rFonts w:ascii="Arial" w:hAnsi="Arial" w:cs="Arial"/>
          <w:sz w:val="18"/>
          <w:szCs w:val="18"/>
        </w:rPr>
        <w:t xml:space="preserve">- </w:t>
      </w:r>
      <w:r w:rsidR="00A739BC" w:rsidRPr="008424D7">
        <w:rPr>
          <w:rStyle w:val="spanjobtitle"/>
          <w:rFonts w:ascii="Arial" w:hAnsi="Arial" w:cs="Arial"/>
          <w:sz w:val="18"/>
          <w:szCs w:val="18"/>
        </w:rPr>
        <w:t xml:space="preserve">North Carolina Research Campus </w:t>
      </w:r>
      <w:r w:rsidR="00042F45" w:rsidRPr="008424D7">
        <w:rPr>
          <w:rStyle w:val="spanjobtitle"/>
          <w:rFonts w:ascii="Arial" w:hAnsi="Arial" w:cs="Arial"/>
          <w:sz w:val="18"/>
          <w:szCs w:val="18"/>
        </w:rPr>
        <w:t xml:space="preserve">– </w:t>
      </w:r>
      <w:r w:rsidR="00EC6A11">
        <w:rPr>
          <w:rStyle w:val="spanjobtitle"/>
          <w:rFonts w:ascii="Arial" w:hAnsi="Arial" w:cs="Arial"/>
          <w:sz w:val="18"/>
          <w:szCs w:val="18"/>
        </w:rPr>
        <w:t xml:space="preserve">Jan </w:t>
      </w:r>
      <w:r w:rsidR="00042F45" w:rsidRPr="008424D7">
        <w:rPr>
          <w:rStyle w:val="spanjobtitle"/>
          <w:rFonts w:ascii="Arial" w:hAnsi="Arial" w:cs="Arial"/>
          <w:sz w:val="18"/>
          <w:szCs w:val="18"/>
        </w:rPr>
        <w:t>2022</w:t>
      </w:r>
      <w:r w:rsidR="00EC6A11">
        <w:rPr>
          <w:rStyle w:val="spanjobtitle"/>
          <w:rFonts w:ascii="Arial" w:hAnsi="Arial" w:cs="Arial"/>
          <w:sz w:val="18"/>
          <w:szCs w:val="18"/>
        </w:rPr>
        <w:t xml:space="preserve"> till May 2022</w:t>
      </w:r>
    </w:p>
    <w:p w14:paraId="78862757" w14:textId="280093C2" w:rsidR="003A356B" w:rsidRDefault="00000000" w:rsidP="00042F45">
      <w:pPr>
        <w:pStyle w:val="divdocumentulli"/>
        <w:spacing w:line="240" w:lineRule="auto"/>
        <w:ind w:left="3600" w:right="-144"/>
        <w:rPr>
          <w:rStyle w:val="span"/>
          <w:rFonts w:ascii="Arial" w:hAnsi="Arial" w:cs="Arial"/>
          <w:b/>
          <w:bCs/>
          <w:color w:val="262626" w:themeColor="text1" w:themeTint="D9"/>
          <w:sz w:val="18"/>
          <w:szCs w:val="18"/>
        </w:rPr>
      </w:pPr>
      <w:hyperlink r:id="rId7" w:history="1">
        <w:r w:rsidR="003A356B" w:rsidRPr="00D441D1">
          <w:rPr>
            <w:rStyle w:val="Hyperlink"/>
            <w:rFonts w:ascii="Arial" w:hAnsi="Arial" w:cs="Arial"/>
            <w:b/>
            <w:bCs/>
            <w:sz w:val="18"/>
            <w:szCs w:val="18"/>
          </w:rPr>
          <w:t>https://elizcooperlab.com/people.html</w:t>
        </w:r>
      </w:hyperlink>
    </w:p>
    <w:p w14:paraId="39313199" w14:textId="2F48964C" w:rsidR="00167E75" w:rsidRDefault="00167E75" w:rsidP="00167E75">
      <w:pPr>
        <w:pStyle w:val="divdocumentulli"/>
        <w:spacing w:line="240" w:lineRule="auto"/>
        <w:ind w:right="-144"/>
        <w:rPr>
          <w:rStyle w:val="span"/>
          <w:rFonts w:ascii="Arial" w:hAnsi="Arial" w:cs="Arial"/>
          <w:b/>
          <w:bCs/>
          <w:color w:val="262626" w:themeColor="text1" w:themeTint="D9"/>
          <w:sz w:val="18"/>
          <w:szCs w:val="18"/>
        </w:rPr>
      </w:pPr>
    </w:p>
    <w:p w14:paraId="28D928F0" w14:textId="77777777" w:rsidR="00167E75" w:rsidRPr="009A328B" w:rsidRDefault="00167E75" w:rsidP="009C3009">
      <w:pPr>
        <w:pStyle w:val="ListParagraph"/>
        <w:numPr>
          <w:ilvl w:val="0"/>
          <w:numId w:val="6"/>
        </w:numPr>
        <w:spacing w:after="5" w:line="247" w:lineRule="auto"/>
        <w:ind w:right="89"/>
        <w:jc w:val="both"/>
        <w:rPr>
          <w:rFonts w:ascii="Arial" w:hAnsi="Arial" w:cs="Arial"/>
          <w:color w:val="000000"/>
          <w:sz w:val="20"/>
          <w:szCs w:val="20"/>
        </w:rPr>
      </w:pPr>
      <w:r w:rsidRPr="009A328B">
        <w:rPr>
          <w:rFonts w:ascii="Arial" w:hAnsi="Arial" w:cs="Arial"/>
          <w:color w:val="000000"/>
          <w:sz w:val="20"/>
          <w:szCs w:val="20"/>
        </w:rPr>
        <w:t xml:space="preserve">Used Repeat Modeler to identify repeat element boundaries and family relationships and to refine/classify the families and to produce the library of transposable element (TE) families for </w:t>
      </w:r>
      <w:proofErr w:type="spellStart"/>
      <w:r w:rsidRPr="009A328B">
        <w:rPr>
          <w:rFonts w:ascii="Arial" w:hAnsi="Arial" w:cs="Arial"/>
          <w:color w:val="000000"/>
          <w:sz w:val="20"/>
          <w:szCs w:val="20"/>
        </w:rPr>
        <w:t>Wyeomyia</w:t>
      </w:r>
      <w:proofErr w:type="spellEnd"/>
      <w:r w:rsidRPr="009A328B">
        <w:rPr>
          <w:rFonts w:ascii="Arial" w:hAnsi="Arial" w:cs="Arial"/>
          <w:color w:val="000000"/>
          <w:sz w:val="20"/>
          <w:szCs w:val="20"/>
        </w:rPr>
        <w:t xml:space="preserve"> </w:t>
      </w:r>
      <w:proofErr w:type="spellStart"/>
      <w:r w:rsidRPr="009A328B">
        <w:rPr>
          <w:rFonts w:ascii="Arial" w:hAnsi="Arial" w:cs="Arial"/>
          <w:color w:val="000000"/>
          <w:sz w:val="20"/>
          <w:szCs w:val="20"/>
        </w:rPr>
        <w:t>Smithii</w:t>
      </w:r>
      <w:proofErr w:type="spellEnd"/>
      <w:r w:rsidRPr="009A328B">
        <w:rPr>
          <w:rFonts w:ascii="Arial" w:hAnsi="Arial" w:cs="Arial"/>
          <w:color w:val="000000"/>
          <w:sz w:val="20"/>
          <w:szCs w:val="20"/>
        </w:rPr>
        <w:t xml:space="preserve"> sequence.</w:t>
      </w:r>
    </w:p>
    <w:p w14:paraId="2E0456C8" w14:textId="59DBB3EB" w:rsidR="00167E75" w:rsidRDefault="00167E75" w:rsidP="009C3009">
      <w:pPr>
        <w:pStyle w:val="ListParagraph"/>
        <w:numPr>
          <w:ilvl w:val="0"/>
          <w:numId w:val="6"/>
        </w:numPr>
        <w:spacing w:after="5" w:line="247" w:lineRule="auto"/>
        <w:ind w:right="89"/>
        <w:jc w:val="both"/>
        <w:rPr>
          <w:rFonts w:ascii="Arial" w:hAnsi="Arial" w:cs="Arial"/>
          <w:color w:val="000000"/>
          <w:sz w:val="20"/>
          <w:szCs w:val="20"/>
        </w:rPr>
      </w:pPr>
      <w:r w:rsidRPr="009A328B">
        <w:rPr>
          <w:rFonts w:ascii="Arial" w:hAnsi="Arial" w:cs="Arial"/>
          <w:color w:val="000000"/>
          <w:sz w:val="20"/>
          <w:szCs w:val="20"/>
        </w:rPr>
        <w:t>Used Repeat Masker to screen the sequences for interspersed repeats and get the query sequences with masked annotated repeats.</w:t>
      </w:r>
    </w:p>
    <w:p w14:paraId="5C9230A3" w14:textId="019E2A65" w:rsidR="00E73446" w:rsidRDefault="00E73446" w:rsidP="009C3009">
      <w:pPr>
        <w:pStyle w:val="ListParagraph"/>
        <w:numPr>
          <w:ilvl w:val="0"/>
          <w:numId w:val="6"/>
        </w:numPr>
        <w:spacing w:after="5" w:line="247" w:lineRule="auto"/>
        <w:ind w:right="89"/>
        <w:jc w:val="both"/>
        <w:rPr>
          <w:rFonts w:ascii="Arial" w:hAnsi="Arial" w:cs="Arial"/>
          <w:color w:val="000000"/>
          <w:sz w:val="20"/>
          <w:szCs w:val="20"/>
        </w:rPr>
      </w:pPr>
      <w:r>
        <w:rPr>
          <w:rFonts w:ascii="Arial" w:hAnsi="Arial" w:cs="Arial"/>
          <w:color w:val="000000"/>
          <w:sz w:val="20"/>
          <w:szCs w:val="20"/>
        </w:rPr>
        <w:t>Used Infernal for finding RNA structure and sequence similarities and to identify RNA homologs with their secondary structure</w:t>
      </w:r>
    </w:p>
    <w:p w14:paraId="2BCD0835" w14:textId="2DCDAC18" w:rsidR="001F3FE9" w:rsidRPr="001F3FE9" w:rsidRDefault="001F3FE9" w:rsidP="00C41484">
      <w:pPr>
        <w:pStyle w:val="ListParagraph"/>
        <w:numPr>
          <w:ilvl w:val="0"/>
          <w:numId w:val="6"/>
        </w:numPr>
        <w:spacing w:after="5" w:line="247" w:lineRule="auto"/>
        <w:ind w:right="89"/>
        <w:jc w:val="both"/>
        <w:rPr>
          <w:rFonts w:ascii="Arial" w:hAnsi="Arial" w:cs="Arial"/>
          <w:color w:val="000000"/>
          <w:sz w:val="20"/>
          <w:szCs w:val="20"/>
        </w:rPr>
      </w:pPr>
      <w:r w:rsidRPr="001F3FE9">
        <w:rPr>
          <w:rFonts w:ascii="Arial" w:hAnsi="Arial" w:cs="Arial"/>
          <w:color w:val="000000"/>
          <w:sz w:val="20"/>
          <w:szCs w:val="20"/>
        </w:rPr>
        <w:t>NGS data analysis</w:t>
      </w:r>
      <w:r w:rsidR="0025154E">
        <w:rPr>
          <w:rFonts w:ascii="Arial" w:hAnsi="Arial" w:cs="Arial"/>
          <w:color w:val="000000"/>
          <w:sz w:val="20"/>
          <w:szCs w:val="20"/>
        </w:rPr>
        <w:t xml:space="preserve"> and p</w:t>
      </w:r>
      <w:r w:rsidR="0025154E" w:rsidRPr="0025154E">
        <w:rPr>
          <w:rFonts w:ascii="Arial" w:hAnsi="Arial" w:cs="Arial"/>
          <w:color w:val="000000"/>
          <w:sz w:val="20"/>
          <w:szCs w:val="20"/>
        </w:rPr>
        <w:t>roteomics datasets</w:t>
      </w:r>
    </w:p>
    <w:p w14:paraId="10A1428B" w14:textId="0CBA4E8B" w:rsidR="009C0360" w:rsidRPr="008424D7" w:rsidRDefault="006E6346" w:rsidP="00E33F4C">
      <w:pPr>
        <w:pStyle w:val="divdocumentsinglecolumn"/>
        <w:pBdr>
          <w:left w:val="none" w:sz="0" w:space="0" w:color="auto"/>
          <w:right w:val="none" w:sz="0" w:space="0" w:color="auto"/>
        </w:pBdr>
        <w:spacing w:line="240" w:lineRule="auto"/>
        <w:ind w:left="400" w:right="-144"/>
        <w:jc w:val="center"/>
        <w:rPr>
          <w:rStyle w:val="spanjobtitle"/>
          <w:rFonts w:ascii="Arial" w:hAnsi="Arial" w:cs="Arial"/>
          <w:sz w:val="18"/>
          <w:szCs w:val="18"/>
        </w:rPr>
      </w:pPr>
      <w:r w:rsidRPr="008424D7">
        <w:rPr>
          <w:rStyle w:val="spanjobtitle"/>
          <w:rFonts w:ascii="Arial" w:hAnsi="Arial" w:cs="Arial"/>
          <w:sz w:val="18"/>
          <w:szCs w:val="18"/>
        </w:rPr>
        <w:t>Graduate Teaching Assistant</w:t>
      </w:r>
      <w:r w:rsidR="009C0360">
        <w:rPr>
          <w:rStyle w:val="spanjobtitle"/>
          <w:rFonts w:ascii="Arial" w:hAnsi="Arial" w:cs="Arial"/>
          <w:sz w:val="18"/>
          <w:szCs w:val="18"/>
        </w:rPr>
        <w:t xml:space="preserve"> – </w:t>
      </w:r>
      <w:r w:rsidR="00EC6A11">
        <w:rPr>
          <w:rStyle w:val="spanjobtitle"/>
          <w:rFonts w:ascii="Arial" w:hAnsi="Arial" w:cs="Arial"/>
          <w:sz w:val="18"/>
          <w:szCs w:val="18"/>
        </w:rPr>
        <w:t>Aug</w:t>
      </w:r>
      <w:r w:rsidR="009C0360">
        <w:rPr>
          <w:rStyle w:val="spanjobtitle"/>
          <w:rFonts w:ascii="Arial" w:hAnsi="Arial" w:cs="Arial"/>
          <w:sz w:val="18"/>
          <w:szCs w:val="18"/>
        </w:rPr>
        <w:t xml:space="preserve"> 2021 </w:t>
      </w:r>
      <w:r w:rsidR="00EC6A11">
        <w:rPr>
          <w:rStyle w:val="spanjobtitle"/>
          <w:rFonts w:ascii="Arial" w:hAnsi="Arial" w:cs="Arial"/>
          <w:sz w:val="18"/>
          <w:szCs w:val="18"/>
        </w:rPr>
        <w:t xml:space="preserve">till Dec 2021 </w:t>
      </w:r>
      <w:r w:rsidR="009C0360">
        <w:rPr>
          <w:rStyle w:val="spanjobtitle"/>
          <w:rFonts w:ascii="Arial" w:hAnsi="Arial" w:cs="Arial"/>
          <w:sz w:val="18"/>
          <w:szCs w:val="18"/>
        </w:rPr>
        <w:t xml:space="preserve">&amp; </w:t>
      </w:r>
      <w:r w:rsidR="00EC6A11">
        <w:rPr>
          <w:rStyle w:val="spanjobtitle"/>
          <w:rFonts w:ascii="Arial" w:hAnsi="Arial" w:cs="Arial"/>
          <w:sz w:val="18"/>
          <w:szCs w:val="18"/>
        </w:rPr>
        <w:t xml:space="preserve">Aug </w:t>
      </w:r>
      <w:r w:rsidR="009C0360">
        <w:rPr>
          <w:rStyle w:val="spanjobtitle"/>
          <w:rFonts w:ascii="Arial" w:hAnsi="Arial" w:cs="Arial"/>
          <w:sz w:val="18"/>
          <w:szCs w:val="18"/>
        </w:rPr>
        <w:t>2022</w:t>
      </w:r>
      <w:r w:rsidR="00EC6A11">
        <w:rPr>
          <w:rStyle w:val="spanjobtitle"/>
          <w:rFonts w:ascii="Arial" w:hAnsi="Arial" w:cs="Arial"/>
          <w:sz w:val="18"/>
          <w:szCs w:val="18"/>
        </w:rPr>
        <w:t xml:space="preserve"> till Dec 2022</w:t>
      </w:r>
    </w:p>
    <w:p w14:paraId="03DC1BFF" w14:textId="77777777" w:rsidR="00F65BF8" w:rsidRDefault="00F65BF8" w:rsidP="00F8128D">
      <w:pPr>
        <w:pStyle w:val="divdocumentulli"/>
        <w:spacing w:line="240" w:lineRule="auto"/>
        <w:ind w:right="-144" w:firstLine="720"/>
        <w:rPr>
          <w:rStyle w:val="span"/>
          <w:rFonts w:ascii="Arial" w:hAnsi="Arial" w:cs="Arial"/>
          <w:b/>
          <w:bCs/>
          <w:color w:val="262626" w:themeColor="text1" w:themeTint="D9"/>
          <w:sz w:val="18"/>
          <w:szCs w:val="18"/>
        </w:rPr>
      </w:pPr>
    </w:p>
    <w:p w14:paraId="7A1493F0" w14:textId="3B34045B" w:rsidR="006E6346" w:rsidRPr="00F8128D" w:rsidRDefault="006E6346" w:rsidP="009C3009">
      <w:pPr>
        <w:pStyle w:val="ListParagraph"/>
        <w:numPr>
          <w:ilvl w:val="0"/>
          <w:numId w:val="6"/>
        </w:numPr>
        <w:spacing w:after="5" w:line="247" w:lineRule="auto"/>
        <w:ind w:right="89"/>
        <w:jc w:val="both"/>
        <w:rPr>
          <w:rFonts w:ascii="Arial" w:hAnsi="Arial" w:cs="Arial"/>
          <w:color w:val="000000"/>
          <w:sz w:val="20"/>
          <w:szCs w:val="20"/>
        </w:rPr>
      </w:pPr>
      <w:r w:rsidRPr="00F8128D">
        <w:rPr>
          <w:rFonts w:ascii="Arial" w:hAnsi="Arial" w:cs="Arial"/>
          <w:color w:val="000000"/>
          <w:sz w:val="20"/>
          <w:szCs w:val="20"/>
        </w:rPr>
        <w:t>Conducted Lab’s and graded assignments for the Python programming</w:t>
      </w:r>
      <w:r w:rsidR="00E33F4C" w:rsidRPr="00F8128D">
        <w:rPr>
          <w:rFonts w:ascii="Arial" w:hAnsi="Arial" w:cs="Arial"/>
          <w:color w:val="000000"/>
          <w:sz w:val="20"/>
          <w:szCs w:val="20"/>
        </w:rPr>
        <w:t xml:space="preserve"> course</w:t>
      </w:r>
      <w:r w:rsidRPr="00F8128D">
        <w:rPr>
          <w:rFonts w:ascii="Arial" w:hAnsi="Arial" w:cs="Arial"/>
          <w:color w:val="000000"/>
          <w:sz w:val="20"/>
          <w:szCs w:val="20"/>
        </w:rPr>
        <w:t xml:space="preserve">. </w:t>
      </w:r>
    </w:p>
    <w:p w14:paraId="027C497D" w14:textId="77777777" w:rsidR="006E6346" w:rsidRPr="00F8128D" w:rsidRDefault="006E6346" w:rsidP="009C3009">
      <w:pPr>
        <w:pStyle w:val="ListParagraph"/>
        <w:numPr>
          <w:ilvl w:val="0"/>
          <w:numId w:val="6"/>
        </w:numPr>
        <w:spacing w:after="5" w:line="247" w:lineRule="auto"/>
        <w:ind w:right="89"/>
        <w:jc w:val="both"/>
        <w:rPr>
          <w:rFonts w:ascii="Arial" w:hAnsi="Arial" w:cs="Arial"/>
          <w:color w:val="000000"/>
          <w:sz w:val="20"/>
          <w:szCs w:val="20"/>
        </w:rPr>
      </w:pPr>
      <w:r w:rsidRPr="00F8128D">
        <w:rPr>
          <w:rFonts w:ascii="Arial" w:hAnsi="Arial" w:cs="Arial"/>
          <w:color w:val="000000"/>
          <w:sz w:val="20"/>
          <w:szCs w:val="20"/>
        </w:rPr>
        <w:t>Held office hours to help students resolve issues related to coursework, assignments.</w:t>
      </w:r>
    </w:p>
    <w:p w14:paraId="751BF814" w14:textId="518D77A6" w:rsidR="006E6346" w:rsidRPr="00F8128D" w:rsidRDefault="006E6346" w:rsidP="009C3009">
      <w:pPr>
        <w:pStyle w:val="ListParagraph"/>
        <w:numPr>
          <w:ilvl w:val="0"/>
          <w:numId w:val="6"/>
        </w:numPr>
        <w:spacing w:after="5" w:line="247" w:lineRule="auto"/>
        <w:ind w:right="89"/>
        <w:jc w:val="both"/>
        <w:rPr>
          <w:rFonts w:ascii="Arial" w:hAnsi="Arial" w:cs="Arial"/>
          <w:color w:val="000000"/>
          <w:sz w:val="20"/>
          <w:szCs w:val="20"/>
        </w:rPr>
      </w:pPr>
      <w:r w:rsidRPr="00F8128D">
        <w:rPr>
          <w:rFonts w:ascii="Arial" w:hAnsi="Arial" w:cs="Arial"/>
          <w:color w:val="000000"/>
          <w:sz w:val="20"/>
          <w:szCs w:val="20"/>
        </w:rPr>
        <w:t xml:space="preserve">Graded assignments &amp; homework’s for 20 Undergraduates, </w:t>
      </w:r>
      <w:r w:rsidR="00E33F4C" w:rsidRPr="00F8128D">
        <w:rPr>
          <w:rFonts w:ascii="Arial" w:hAnsi="Arial" w:cs="Arial"/>
          <w:color w:val="000000"/>
          <w:sz w:val="20"/>
          <w:szCs w:val="20"/>
        </w:rPr>
        <w:t>Master’s,</w:t>
      </w:r>
      <w:r w:rsidRPr="00F8128D">
        <w:rPr>
          <w:rFonts w:ascii="Arial" w:hAnsi="Arial" w:cs="Arial"/>
          <w:color w:val="000000"/>
          <w:sz w:val="20"/>
          <w:szCs w:val="20"/>
        </w:rPr>
        <w:t xml:space="preserve"> and PhD students.</w:t>
      </w:r>
    </w:p>
    <w:p w14:paraId="74544FD7" w14:textId="20226CC2" w:rsidR="006E6346" w:rsidRPr="00F8128D" w:rsidRDefault="006E6346" w:rsidP="009C3009">
      <w:pPr>
        <w:pStyle w:val="ListParagraph"/>
        <w:numPr>
          <w:ilvl w:val="0"/>
          <w:numId w:val="6"/>
        </w:numPr>
        <w:spacing w:after="5" w:line="247" w:lineRule="auto"/>
        <w:ind w:right="89"/>
        <w:jc w:val="both"/>
        <w:rPr>
          <w:rFonts w:ascii="Arial" w:hAnsi="Arial" w:cs="Arial"/>
          <w:color w:val="000000"/>
          <w:sz w:val="20"/>
          <w:szCs w:val="20"/>
        </w:rPr>
      </w:pPr>
      <w:r w:rsidRPr="00F8128D">
        <w:rPr>
          <w:rFonts w:ascii="Arial" w:hAnsi="Arial" w:cs="Arial"/>
          <w:color w:val="000000"/>
          <w:sz w:val="20"/>
          <w:szCs w:val="20"/>
        </w:rPr>
        <w:t xml:space="preserve">Prepared course material for sequence Analysis course for undergraduates </w:t>
      </w:r>
    </w:p>
    <w:p w14:paraId="5AC06351" w14:textId="77777777" w:rsidR="002A0A5D" w:rsidRPr="00F8128D" w:rsidRDefault="002A0A5D" w:rsidP="00C67C6C">
      <w:pPr>
        <w:pStyle w:val="divdocumentulli"/>
        <w:spacing w:line="240" w:lineRule="auto"/>
        <w:ind w:left="860" w:right="-144"/>
        <w:rPr>
          <w:rFonts w:ascii="Arial" w:hAnsi="Arial" w:cs="Arial"/>
          <w:color w:val="262626" w:themeColor="text1" w:themeTint="D9"/>
          <w:sz w:val="20"/>
          <w:szCs w:val="20"/>
        </w:rPr>
      </w:pPr>
    </w:p>
    <w:p w14:paraId="6FF5CE65" w14:textId="43FBEB7B" w:rsidR="00B5331C" w:rsidRPr="00D6642B" w:rsidRDefault="00B5331C" w:rsidP="00B664C9">
      <w:pPr>
        <w:pStyle w:val="divdocumentulli"/>
        <w:spacing w:line="240" w:lineRule="auto"/>
        <w:ind w:right="-144"/>
        <w:rPr>
          <w:rStyle w:val="span"/>
          <w:b/>
          <w:bCs/>
          <w:sz w:val="18"/>
          <w:szCs w:val="18"/>
        </w:rPr>
      </w:pPr>
    </w:p>
    <w:p w14:paraId="35ED48F3" w14:textId="13CD45EA" w:rsidR="00D6642B" w:rsidRPr="00D6642B" w:rsidRDefault="00D6642B" w:rsidP="00D6642B">
      <w:pPr>
        <w:pStyle w:val="divdocumentulli"/>
        <w:spacing w:line="240" w:lineRule="auto"/>
        <w:ind w:right="-144"/>
        <w:rPr>
          <w:rStyle w:val="span"/>
          <w:rFonts w:ascii="Arial" w:hAnsi="Arial" w:cs="Arial"/>
          <w:b/>
          <w:bCs/>
          <w:color w:val="262626" w:themeColor="text1" w:themeTint="D9"/>
          <w:sz w:val="18"/>
          <w:szCs w:val="18"/>
        </w:rPr>
      </w:pPr>
      <w:r w:rsidRPr="00D6642B">
        <w:rPr>
          <w:rStyle w:val="span"/>
          <w:rFonts w:ascii="Arial" w:hAnsi="Arial" w:cs="Arial"/>
          <w:b/>
          <w:bCs/>
          <w:color w:val="262626" w:themeColor="text1" w:themeTint="D9"/>
          <w:sz w:val="18"/>
          <w:szCs w:val="18"/>
        </w:rPr>
        <w:t>Senior Software Engineer</w:t>
      </w:r>
      <w:r w:rsidR="00CE1BDD">
        <w:rPr>
          <w:rStyle w:val="span"/>
          <w:rFonts w:ascii="Arial" w:hAnsi="Arial" w:cs="Arial"/>
          <w:b/>
          <w:bCs/>
          <w:color w:val="262626" w:themeColor="text1" w:themeTint="D9"/>
          <w:sz w:val="18"/>
          <w:szCs w:val="18"/>
        </w:rPr>
        <w:t xml:space="preserve"> - </w:t>
      </w:r>
      <w:r w:rsidRPr="00D6642B">
        <w:rPr>
          <w:rStyle w:val="span"/>
          <w:rFonts w:ascii="Arial" w:hAnsi="Arial" w:cs="Arial"/>
          <w:b/>
          <w:bCs/>
          <w:color w:val="262626" w:themeColor="text1" w:themeTint="D9"/>
          <w:sz w:val="18"/>
          <w:szCs w:val="18"/>
        </w:rPr>
        <w:t>Freddie Mac</w:t>
      </w:r>
      <w:r w:rsidR="00CE1BDD">
        <w:rPr>
          <w:rStyle w:val="span"/>
          <w:rFonts w:ascii="Arial" w:hAnsi="Arial" w:cs="Arial"/>
          <w:b/>
          <w:bCs/>
          <w:color w:val="262626" w:themeColor="text1" w:themeTint="D9"/>
          <w:sz w:val="18"/>
          <w:szCs w:val="18"/>
        </w:rPr>
        <w:t>.</w:t>
      </w:r>
      <w:r w:rsidR="009B7AEC" w:rsidRPr="006D1697">
        <w:rPr>
          <w:rStyle w:val="span"/>
          <w:rFonts w:ascii="Arial" w:hAnsi="Arial" w:cs="Arial"/>
          <w:b/>
          <w:bCs/>
          <w:color w:val="262626" w:themeColor="text1" w:themeTint="D9"/>
          <w:sz w:val="18"/>
          <w:szCs w:val="18"/>
        </w:rPr>
        <w:t xml:space="preserve"> </w:t>
      </w:r>
      <w:r w:rsidRPr="00D6642B">
        <w:rPr>
          <w:rStyle w:val="span"/>
          <w:rFonts w:ascii="Arial" w:hAnsi="Arial" w:cs="Arial"/>
          <w:b/>
          <w:bCs/>
          <w:color w:val="262626" w:themeColor="text1" w:themeTint="D9"/>
          <w:sz w:val="18"/>
          <w:szCs w:val="18"/>
        </w:rPr>
        <w:t>Mc Lean</w:t>
      </w:r>
      <w:r w:rsidR="00CE1BDD">
        <w:rPr>
          <w:rStyle w:val="span"/>
          <w:rFonts w:ascii="Arial" w:hAnsi="Arial" w:cs="Arial"/>
          <w:b/>
          <w:bCs/>
          <w:color w:val="262626" w:themeColor="text1" w:themeTint="D9"/>
          <w:sz w:val="18"/>
          <w:szCs w:val="18"/>
        </w:rPr>
        <w:t xml:space="preserve"> </w:t>
      </w:r>
      <w:r w:rsidRPr="00D6642B">
        <w:rPr>
          <w:rStyle w:val="span"/>
          <w:rFonts w:ascii="Arial" w:hAnsi="Arial" w:cs="Arial"/>
          <w:b/>
          <w:bCs/>
          <w:color w:val="262626" w:themeColor="text1" w:themeTint="D9"/>
          <w:sz w:val="18"/>
          <w:szCs w:val="18"/>
        </w:rPr>
        <w:t>VA</w:t>
      </w:r>
      <w:r w:rsidR="00CE1BDD">
        <w:rPr>
          <w:rStyle w:val="span"/>
          <w:rFonts w:ascii="Arial" w:hAnsi="Arial" w:cs="Arial"/>
          <w:b/>
          <w:bCs/>
          <w:color w:val="262626" w:themeColor="text1" w:themeTint="D9"/>
          <w:sz w:val="18"/>
          <w:szCs w:val="18"/>
        </w:rPr>
        <w:t xml:space="preserve">, </w:t>
      </w:r>
      <w:r w:rsidR="00CE1BDD" w:rsidRPr="006D1697">
        <w:rPr>
          <w:rStyle w:val="span"/>
          <w:rFonts w:ascii="Arial" w:hAnsi="Arial" w:cs="Arial"/>
          <w:b/>
          <w:bCs/>
          <w:color w:val="262626" w:themeColor="text1" w:themeTint="D9"/>
          <w:sz w:val="18"/>
          <w:szCs w:val="18"/>
        </w:rPr>
        <w:t>Morgan Stanley</w:t>
      </w:r>
      <w:r w:rsidR="00CE1BDD">
        <w:rPr>
          <w:rStyle w:val="span"/>
          <w:rFonts w:ascii="Arial" w:hAnsi="Arial" w:cs="Arial"/>
          <w:b/>
          <w:bCs/>
          <w:color w:val="262626" w:themeColor="text1" w:themeTint="D9"/>
          <w:sz w:val="18"/>
          <w:szCs w:val="18"/>
        </w:rPr>
        <w:t>.</w:t>
      </w:r>
      <w:r w:rsidR="00CE1BDD" w:rsidRPr="006D1697">
        <w:rPr>
          <w:rStyle w:val="span"/>
          <w:rFonts w:ascii="Arial" w:hAnsi="Arial" w:cs="Arial"/>
          <w:b/>
          <w:bCs/>
          <w:color w:val="262626" w:themeColor="text1" w:themeTint="D9"/>
          <w:sz w:val="18"/>
          <w:szCs w:val="18"/>
        </w:rPr>
        <w:t xml:space="preserve"> New York City NY</w:t>
      </w:r>
      <w:r w:rsidR="00CE1BDD">
        <w:rPr>
          <w:rStyle w:val="span"/>
          <w:rFonts w:ascii="Arial" w:hAnsi="Arial" w:cs="Arial"/>
          <w:b/>
          <w:bCs/>
          <w:color w:val="262626" w:themeColor="text1" w:themeTint="D9"/>
          <w:sz w:val="18"/>
          <w:szCs w:val="18"/>
        </w:rPr>
        <w:t>, TCS Bank of America. USA &amp; INDIA</w:t>
      </w:r>
      <w:r>
        <w:rPr>
          <w:rStyle w:val="span"/>
          <w:rFonts w:ascii="Arial" w:hAnsi="Arial" w:cs="Arial"/>
          <w:b/>
          <w:bCs/>
          <w:color w:val="262626" w:themeColor="text1" w:themeTint="D9"/>
          <w:sz w:val="18"/>
          <w:szCs w:val="18"/>
        </w:rPr>
        <w:tab/>
      </w:r>
      <w:r>
        <w:rPr>
          <w:rStyle w:val="span"/>
          <w:rFonts w:ascii="Arial" w:hAnsi="Arial" w:cs="Arial"/>
          <w:b/>
          <w:bCs/>
          <w:color w:val="262626" w:themeColor="text1" w:themeTint="D9"/>
          <w:sz w:val="18"/>
          <w:szCs w:val="18"/>
        </w:rPr>
        <w:tab/>
      </w:r>
      <w:r w:rsidR="00CE1BDD">
        <w:rPr>
          <w:rStyle w:val="span"/>
          <w:rFonts w:ascii="Arial" w:hAnsi="Arial" w:cs="Arial"/>
          <w:b/>
          <w:bCs/>
          <w:color w:val="262626" w:themeColor="text1" w:themeTint="D9"/>
          <w:sz w:val="18"/>
          <w:szCs w:val="18"/>
        </w:rPr>
        <w:tab/>
      </w:r>
      <w:r w:rsidR="00CE1BDD">
        <w:rPr>
          <w:rStyle w:val="span"/>
          <w:rFonts w:ascii="Arial" w:hAnsi="Arial" w:cs="Arial"/>
          <w:b/>
          <w:bCs/>
          <w:color w:val="262626" w:themeColor="text1" w:themeTint="D9"/>
          <w:sz w:val="18"/>
          <w:szCs w:val="18"/>
        </w:rPr>
        <w:tab/>
      </w:r>
      <w:r w:rsidR="00CE1BDD">
        <w:rPr>
          <w:rStyle w:val="span"/>
          <w:rFonts w:ascii="Arial" w:hAnsi="Arial" w:cs="Arial"/>
          <w:b/>
          <w:bCs/>
          <w:color w:val="262626" w:themeColor="text1" w:themeTint="D9"/>
          <w:sz w:val="18"/>
          <w:szCs w:val="18"/>
        </w:rPr>
        <w:tab/>
      </w:r>
      <w:r w:rsidR="00CE1BDD">
        <w:rPr>
          <w:rStyle w:val="span"/>
          <w:rFonts w:ascii="Arial" w:hAnsi="Arial" w:cs="Arial"/>
          <w:b/>
          <w:bCs/>
          <w:color w:val="262626" w:themeColor="text1" w:themeTint="D9"/>
          <w:sz w:val="18"/>
          <w:szCs w:val="18"/>
        </w:rPr>
        <w:tab/>
      </w:r>
      <w:r w:rsidR="00CE1BDD">
        <w:rPr>
          <w:rStyle w:val="span"/>
          <w:rFonts w:ascii="Arial" w:hAnsi="Arial" w:cs="Arial"/>
          <w:b/>
          <w:bCs/>
          <w:color w:val="262626" w:themeColor="text1" w:themeTint="D9"/>
          <w:sz w:val="18"/>
          <w:szCs w:val="18"/>
        </w:rPr>
        <w:tab/>
      </w:r>
      <w:r w:rsidR="00CE1BDD">
        <w:rPr>
          <w:rStyle w:val="span"/>
          <w:rFonts w:ascii="Arial" w:hAnsi="Arial" w:cs="Arial"/>
          <w:b/>
          <w:bCs/>
          <w:color w:val="262626" w:themeColor="text1" w:themeTint="D9"/>
          <w:sz w:val="18"/>
          <w:szCs w:val="18"/>
        </w:rPr>
        <w:tab/>
      </w:r>
      <w:r w:rsidR="00CE1BDD">
        <w:rPr>
          <w:rStyle w:val="span"/>
          <w:rFonts w:ascii="Arial" w:hAnsi="Arial" w:cs="Arial"/>
          <w:b/>
          <w:bCs/>
          <w:color w:val="262626" w:themeColor="text1" w:themeTint="D9"/>
          <w:sz w:val="18"/>
          <w:szCs w:val="18"/>
        </w:rPr>
        <w:tab/>
      </w:r>
      <w:r w:rsidR="00CE1BDD">
        <w:rPr>
          <w:rStyle w:val="span"/>
          <w:rFonts w:ascii="Arial" w:hAnsi="Arial" w:cs="Arial"/>
          <w:b/>
          <w:bCs/>
          <w:color w:val="262626" w:themeColor="text1" w:themeTint="D9"/>
          <w:sz w:val="18"/>
          <w:szCs w:val="18"/>
        </w:rPr>
        <w:tab/>
      </w:r>
      <w:r w:rsidR="00CE1BDD">
        <w:rPr>
          <w:rStyle w:val="span"/>
          <w:rFonts w:ascii="Arial" w:hAnsi="Arial" w:cs="Arial"/>
          <w:b/>
          <w:bCs/>
          <w:color w:val="262626" w:themeColor="text1" w:themeTint="D9"/>
          <w:sz w:val="18"/>
          <w:szCs w:val="18"/>
        </w:rPr>
        <w:tab/>
      </w:r>
      <w:r w:rsidR="00CE1BDD">
        <w:rPr>
          <w:rStyle w:val="span"/>
          <w:rFonts w:ascii="Arial" w:hAnsi="Arial" w:cs="Arial"/>
          <w:b/>
          <w:bCs/>
          <w:color w:val="262626" w:themeColor="text1" w:themeTint="D9"/>
          <w:sz w:val="18"/>
          <w:szCs w:val="18"/>
        </w:rPr>
        <w:tab/>
      </w:r>
      <w:r w:rsidR="00CE1BDD">
        <w:rPr>
          <w:rStyle w:val="span"/>
          <w:rFonts w:ascii="Arial" w:hAnsi="Arial" w:cs="Arial"/>
          <w:b/>
          <w:bCs/>
          <w:color w:val="262626" w:themeColor="text1" w:themeTint="D9"/>
          <w:sz w:val="18"/>
          <w:szCs w:val="18"/>
        </w:rPr>
        <w:tab/>
      </w:r>
      <w:r w:rsidR="00027EB3">
        <w:rPr>
          <w:rStyle w:val="span"/>
          <w:rFonts w:ascii="Arial" w:hAnsi="Arial" w:cs="Arial"/>
          <w:b/>
          <w:bCs/>
          <w:color w:val="262626" w:themeColor="text1" w:themeTint="D9"/>
          <w:sz w:val="18"/>
          <w:szCs w:val="18"/>
        </w:rPr>
        <w:t>Jan</w:t>
      </w:r>
      <w:r w:rsidRPr="00D6642B">
        <w:rPr>
          <w:rStyle w:val="span"/>
          <w:rFonts w:ascii="Arial" w:hAnsi="Arial" w:cs="Arial"/>
          <w:b/>
          <w:bCs/>
          <w:color w:val="262626" w:themeColor="text1" w:themeTint="D9"/>
          <w:sz w:val="18"/>
          <w:szCs w:val="18"/>
        </w:rPr>
        <w:t xml:space="preserve"> 20</w:t>
      </w:r>
      <w:r w:rsidR="00CE1BDD">
        <w:rPr>
          <w:rStyle w:val="span"/>
          <w:rFonts w:ascii="Arial" w:hAnsi="Arial" w:cs="Arial"/>
          <w:b/>
          <w:bCs/>
          <w:color w:val="262626" w:themeColor="text1" w:themeTint="D9"/>
          <w:sz w:val="18"/>
          <w:szCs w:val="18"/>
        </w:rPr>
        <w:t>05</w:t>
      </w:r>
      <w:r w:rsidRPr="00D6642B">
        <w:rPr>
          <w:rStyle w:val="span"/>
          <w:rFonts w:ascii="Arial" w:hAnsi="Arial" w:cs="Arial"/>
          <w:b/>
          <w:bCs/>
          <w:color w:val="262626" w:themeColor="text1" w:themeTint="D9"/>
          <w:sz w:val="18"/>
          <w:szCs w:val="18"/>
        </w:rPr>
        <w:t xml:space="preserve"> to Jan 20</w:t>
      </w:r>
      <w:r w:rsidR="00CE1BDD">
        <w:rPr>
          <w:rStyle w:val="span"/>
          <w:rFonts w:ascii="Arial" w:hAnsi="Arial" w:cs="Arial"/>
          <w:b/>
          <w:bCs/>
          <w:color w:val="262626" w:themeColor="text1" w:themeTint="D9"/>
          <w:sz w:val="18"/>
          <w:szCs w:val="18"/>
        </w:rPr>
        <w:t>21</w:t>
      </w:r>
    </w:p>
    <w:p w14:paraId="460FCD5D" w14:textId="674650B5" w:rsidR="00B664C9" w:rsidRDefault="00B664C9" w:rsidP="00B664C9">
      <w:pPr>
        <w:pStyle w:val="divdocumentulli"/>
        <w:spacing w:line="240" w:lineRule="auto"/>
        <w:ind w:right="-144"/>
        <w:rPr>
          <w:rFonts w:ascii="Arial" w:hAnsi="Arial" w:cs="Arial"/>
          <w:color w:val="262626" w:themeColor="text1" w:themeTint="D9"/>
          <w:sz w:val="18"/>
          <w:szCs w:val="18"/>
        </w:rPr>
      </w:pPr>
    </w:p>
    <w:p w14:paraId="26499E5C" w14:textId="77777777" w:rsidR="005155E8" w:rsidRPr="00F8128D" w:rsidRDefault="005155E8" w:rsidP="005155E8">
      <w:pPr>
        <w:pStyle w:val="ListParagraph"/>
        <w:numPr>
          <w:ilvl w:val="0"/>
          <w:numId w:val="6"/>
        </w:numPr>
        <w:spacing w:after="5" w:line="247" w:lineRule="auto"/>
        <w:ind w:right="89"/>
        <w:jc w:val="both"/>
        <w:rPr>
          <w:rFonts w:ascii="Arial" w:hAnsi="Arial" w:cs="Arial"/>
          <w:color w:val="000000"/>
          <w:sz w:val="20"/>
          <w:szCs w:val="20"/>
        </w:rPr>
      </w:pPr>
      <w:r w:rsidRPr="00F8128D">
        <w:rPr>
          <w:rFonts w:ascii="Arial" w:hAnsi="Arial" w:cs="Arial"/>
          <w:color w:val="000000"/>
          <w:sz w:val="20"/>
          <w:szCs w:val="20"/>
        </w:rPr>
        <w:t xml:space="preserve">Experience in analysis, design, development, deployment, and maintenance of enterprise and web-based internet/intranet applications using Java, J2EE Technologies for Banking and Finance domain. </w:t>
      </w:r>
    </w:p>
    <w:p w14:paraId="714CE7FD" w14:textId="77777777" w:rsidR="005155E8" w:rsidRPr="00F8128D" w:rsidRDefault="005155E8" w:rsidP="005155E8">
      <w:pPr>
        <w:pStyle w:val="ListParagraph"/>
        <w:numPr>
          <w:ilvl w:val="0"/>
          <w:numId w:val="6"/>
        </w:numPr>
        <w:spacing w:after="5" w:line="247" w:lineRule="auto"/>
        <w:ind w:right="89"/>
        <w:jc w:val="both"/>
        <w:rPr>
          <w:rFonts w:ascii="Arial" w:hAnsi="Arial" w:cs="Arial"/>
          <w:color w:val="000000"/>
          <w:sz w:val="20"/>
          <w:szCs w:val="20"/>
        </w:rPr>
      </w:pPr>
      <w:r w:rsidRPr="00F8128D">
        <w:rPr>
          <w:rFonts w:ascii="Arial" w:hAnsi="Arial" w:cs="Arial"/>
          <w:color w:val="000000"/>
          <w:sz w:val="20"/>
          <w:szCs w:val="20"/>
        </w:rPr>
        <w:t xml:space="preserve">Facilitated new release activities, fine tuning of application performance </w:t>
      </w:r>
    </w:p>
    <w:p w14:paraId="2E6CDA6F" w14:textId="77777777" w:rsidR="005155E8" w:rsidRPr="00F8128D" w:rsidRDefault="005155E8" w:rsidP="005155E8">
      <w:pPr>
        <w:pStyle w:val="ListParagraph"/>
        <w:numPr>
          <w:ilvl w:val="0"/>
          <w:numId w:val="6"/>
        </w:numPr>
        <w:spacing w:after="5" w:line="247" w:lineRule="auto"/>
        <w:ind w:right="89"/>
        <w:jc w:val="both"/>
        <w:rPr>
          <w:rFonts w:ascii="Arial" w:hAnsi="Arial" w:cs="Arial"/>
          <w:color w:val="000000"/>
          <w:sz w:val="20"/>
          <w:szCs w:val="20"/>
        </w:rPr>
      </w:pPr>
      <w:r w:rsidRPr="00F8128D">
        <w:rPr>
          <w:rFonts w:ascii="Arial" w:hAnsi="Arial" w:cs="Arial"/>
          <w:color w:val="000000"/>
          <w:sz w:val="20"/>
          <w:szCs w:val="20"/>
        </w:rPr>
        <w:t xml:space="preserve">Experience in Nimble, Agile and Water Fall methodologies </w:t>
      </w:r>
    </w:p>
    <w:p w14:paraId="2104A22D" w14:textId="77777777" w:rsidR="005155E8" w:rsidRPr="00F8128D" w:rsidRDefault="005155E8" w:rsidP="005155E8">
      <w:pPr>
        <w:pStyle w:val="ListParagraph"/>
        <w:numPr>
          <w:ilvl w:val="0"/>
          <w:numId w:val="6"/>
        </w:numPr>
        <w:spacing w:after="5" w:line="247" w:lineRule="auto"/>
        <w:ind w:right="89"/>
        <w:jc w:val="both"/>
        <w:rPr>
          <w:rFonts w:ascii="Arial" w:hAnsi="Arial" w:cs="Arial"/>
          <w:color w:val="000000"/>
          <w:sz w:val="20"/>
          <w:szCs w:val="20"/>
        </w:rPr>
      </w:pPr>
      <w:r w:rsidRPr="00F8128D">
        <w:rPr>
          <w:rFonts w:ascii="Arial" w:hAnsi="Arial" w:cs="Arial"/>
          <w:color w:val="000000"/>
          <w:sz w:val="20"/>
          <w:szCs w:val="20"/>
        </w:rPr>
        <w:t xml:space="preserve">Possess valuable experience in working with Client Managers, Business Teams and end users in analysis, requirements gathering, Testing and Production Support. </w:t>
      </w:r>
    </w:p>
    <w:p w14:paraId="49CE679F" w14:textId="77777777" w:rsidR="005155E8" w:rsidRPr="00F8128D" w:rsidRDefault="005155E8" w:rsidP="005155E8">
      <w:pPr>
        <w:pStyle w:val="ListParagraph"/>
        <w:numPr>
          <w:ilvl w:val="0"/>
          <w:numId w:val="6"/>
        </w:numPr>
        <w:spacing w:after="5" w:line="247" w:lineRule="auto"/>
        <w:ind w:right="89"/>
        <w:jc w:val="both"/>
        <w:rPr>
          <w:rFonts w:ascii="Arial" w:hAnsi="Arial" w:cs="Arial"/>
          <w:color w:val="000000"/>
          <w:sz w:val="20"/>
          <w:szCs w:val="20"/>
        </w:rPr>
      </w:pPr>
      <w:r w:rsidRPr="00F8128D">
        <w:rPr>
          <w:rFonts w:ascii="Arial" w:hAnsi="Arial" w:cs="Arial"/>
          <w:color w:val="000000"/>
          <w:sz w:val="20"/>
          <w:szCs w:val="20"/>
        </w:rPr>
        <w:t>Worked on Loan processing systems</w:t>
      </w:r>
      <w:r w:rsidRPr="00F8128D">
        <w:rPr>
          <w:rFonts w:ascii="Arial" w:hAnsi="Arial" w:cs="Arial"/>
          <w:sz w:val="20"/>
          <w:szCs w:val="20"/>
        </w:rPr>
        <w:t xml:space="preserve"> in</w:t>
      </w:r>
      <w:r w:rsidRPr="00F8128D">
        <w:rPr>
          <w:rFonts w:ascii="Arial" w:hAnsi="Arial" w:cs="Arial"/>
          <w:color w:val="000000"/>
          <w:sz w:val="20"/>
          <w:szCs w:val="20"/>
        </w:rPr>
        <w:t xml:space="preserve"> Investment and Capital Marketing, Fees transactions systems in Deposits and claims processing in Financial Advisor Platforms </w:t>
      </w:r>
    </w:p>
    <w:p w14:paraId="0E6A1F59" w14:textId="77777777" w:rsidR="005155E8" w:rsidRPr="00F8128D" w:rsidRDefault="005155E8" w:rsidP="005155E8">
      <w:pPr>
        <w:pStyle w:val="ListParagraph"/>
        <w:numPr>
          <w:ilvl w:val="0"/>
          <w:numId w:val="6"/>
        </w:numPr>
        <w:spacing w:after="5" w:line="247" w:lineRule="auto"/>
        <w:ind w:right="89"/>
        <w:jc w:val="both"/>
        <w:rPr>
          <w:rFonts w:ascii="Arial" w:hAnsi="Arial" w:cs="Arial"/>
          <w:color w:val="000000"/>
          <w:sz w:val="20"/>
          <w:szCs w:val="20"/>
        </w:rPr>
      </w:pPr>
      <w:r w:rsidRPr="00F8128D">
        <w:rPr>
          <w:rFonts w:ascii="Arial" w:hAnsi="Arial" w:cs="Arial"/>
          <w:color w:val="000000"/>
          <w:sz w:val="20"/>
          <w:szCs w:val="20"/>
        </w:rPr>
        <w:t xml:space="preserve">Developed messaging platform to send loan updates to down streams by creating the trigger file </w:t>
      </w:r>
    </w:p>
    <w:p w14:paraId="184151FB" w14:textId="77777777" w:rsidR="005155E8" w:rsidRPr="00F8128D" w:rsidRDefault="005155E8" w:rsidP="005155E8">
      <w:pPr>
        <w:pStyle w:val="ListParagraph"/>
        <w:numPr>
          <w:ilvl w:val="0"/>
          <w:numId w:val="6"/>
        </w:numPr>
        <w:spacing w:after="5" w:line="247" w:lineRule="auto"/>
        <w:ind w:right="89"/>
        <w:jc w:val="both"/>
        <w:rPr>
          <w:rFonts w:ascii="Arial" w:hAnsi="Arial" w:cs="Arial"/>
          <w:color w:val="000000"/>
          <w:sz w:val="20"/>
          <w:szCs w:val="20"/>
        </w:rPr>
      </w:pPr>
      <w:r w:rsidRPr="00F8128D">
        <w:rPr>
          <w:rFonts w:ascii="Arial" w:hAnsi="Arial" w:cs="Arial"/>
          <w:color w:val="000000"/>
          <w:sz w:val="20"/>
          <w:szCs w:val="20"/>
        </w:rPr>
        <w:t>Worked on Conversion projects to convert into different technical platforms</w:t>
      </w:r>
    </w:p>
    <w:p w14:paraId="1CF2C9F3" w14:textId="77777777" w:rsidR="005155E8" w:rsidRPr="00F8128D" w:rsidRDefault="005155E8" w:rsidP="005155E8">
      <w:pPr>
        <w:pStyle w:val="ListParagraph"/>
        <w:numPr>
          <w:ilvl w:val="0"/>
          <w:numId w:val="6"/>
        </w:numPr>
        <w:spacing w:after="5" w:line="247" w:lineRule="auto"/>
        <w:ind w:right="89"/>
        <w:jc w:val="both"/>
        <w:rPr>
          <w:rFonts w:ascii="Arial" w:hAnsi="Arial" w:cs="Arial"/>
          <w:color w:val="000000"/>
          <w:sz w:val="20"/>
          <w:szCs w:val="20"/>
        </w:rPr>
      </w:pPr>
      <w:r w:rsidRPr="00F8128D">
        <w:rPr>
          <w:rFonts w:ascii="Arial" w:hAnsi="Arial" w:cs="Arial"/>
          <w:color w:val="000000"/>
          <w:sz w:val="20"/>
          <w:szCs w:val="20"/>
        </w:rPr>
        <w:t xml:space="preserve">Supported Component Integration Testing, System Integration Testing, Quality Assurance </w:t>
      </w:r>
      <w:proofErr w:type="gramStart"/>
      <w:r w:rsidRPr="00F8128D">
        <w:rPr>
          <w:rFonts w:ascii="Arial" w:hAnsi="Arial" w:cs="Arial"/>
          <w:color w:val="000000"/>
          <w:sz w:val="20"/>
          <w:szCs w:val="20"/>
        </w:rPr>
        <w:t>Testing</w:t>
      </w:r>
      <w:proofErr w:type="gramEnd"/>
      <w:r w:rsidRPr="00F8128D">
        <w:rPr>
          <w:rFonts w:ascii="Arial" w:hAnsi="Arial" w:cs="Arial"/>
          <w:color w:val="000000"/>
          <w:sz w:val="20"/>
          <w:szCs w:val="20"/>
        </w:rPr>
        <w:t xml:space="preserve"> and load testing </w:t>
      </w:r>
    </w:p>
    <w:p w14:paraId="293A38DC" w14:textId="77777777" w:rsidR="005155E8" w:rsidRPr="00F8128D" w:rsidRDefault="005155E8" w:rsidP="005155E8">
      <w:pPr>
        <w:pStyle w:val="ListParagraph"/>
        <w:numPr>
          <w:ilvl w:val="0"/>
          <w:numId w:val="6"/>
        </w:numPr>
        <w:spacing w:after="5" w:line="247" w:lineRule="auto"/>
        <w:ind w:right="89"/>
        <w:jc w:val="both"/>
        <w:rPr>
          <w:rFonts w:ascii="Arial" w:hAnsi="Arial" w:cs="Arial"/>
          <w:sz w:val="20"/>
          <w:szCs w:val="20"/>
        </w:rPr>
      </w:pPr>
      <w:r w:rsidRPr="00F8128D">
        <w:rPr>
          <w:rFonts w:ascii="Arial" w:hAnsi="Arial" w:cs="Arial"/>
          <w:sz w:val="20"/>
          <w:szCs w:val="20"/>
        </w:rPr>
        <w:t xml:space="preserve">Migrating legacy java to Spring boot framework for claims processing (cancel, approve claims) for </w:t>
      </w:r>
      <w:r w:rsidRPr="00F8128D">
        <w:rPr>
          <w:rFonts w:ascii="Arial" w:hAnsi="Arial" w:cs="Arial"/>
          <w:bCs/>
          <w:i/>
          <w:iCs/>
          <w:sz w:val="20"/>
          <w:szCs w:val="20"/>
        </w:rPr>
        <w:t>COC (Common Components)</w:t>
      </w:r>
      <w:r w:rsidRPr="00F8128D">
        <w:rPr>
          <w:rFonts w:ascii="Arial" w:hAnsi="Arial" w:cs="Arial"/>
          <w:b/>
          <w:sz w:val="20"/>
          <w:szCs w:val="20"/>
        </w:rPr>
        <w:t xml:space="preserve"> </w:t>
      </w:r>
      <w:r w:rsidRPr="00F8128D">
        <w:rPr>
          <w:rFonts w:ascii="Arial" w:hAnsi="Arial" w:cs="Arial"/>
          <w:sz w:val="20"/>
          <w:szCs w:val="20"/>
        </w:rPr>
        <w:t>project in financial advisor platform</w:t>
      </w:r>
    </w:p>
    <w:p w14:paraId="39A411A2" w14:textId="77777777" w:rsidR="005155E8" w:rsidRPr="00F8128D" w:rsidRDefault="005155E8" w:rsidP="005155E8">
      <w:pPr>
        <w:pStyle w:val="ListParagraph"/>
        <w:numPr>
          <w:ilvl w:val="0"/>
          <w:numId w:val="6"/>
        </w:numPr>
        <w:spacing w:after="5" w:line="247" w:lineRule="auto"/>
        <w:ind w:right="89"/>
        <w:jc w:val="both"/>
        <w:rPr>
          <w:rFonts w:ascii="Arial" w:hAnsi="Arial" w:cs="Arial"/>
          <w:sz w:val="20"/>
          <w:szCs w:val="20"/>
        </w:rPr>
      </w:pPr>
      <w:r w:rsidRPr="00F8128D">
        <w:rPr>
          <w:rFonts w:ascii="Arial" w:hAnsi="Arial" w:cs="Arial"/>
          <w:sz w:val="20"/>
          <w:szCs w:val="20"/>
        </w:rPr>
        <w:t xml:space="preserve">Developing JMS messaging platform to send approved loan updates to down streams by creating the trigger file placed for the ETL process to pull the data. </w:t>
      </w:r>
    </w:p>
    <w:p w14:paraId="66455927" w14:textId="77777777" w:rsidR="005155E8" w:rsidRPr="00F8128D" w:rsidRDefault="005155E8" w:rsidP="005155E8">
      <w:pPr>
        <w:pStyle w:val="ListParagraph"/>
        <w:numPr>
          <w:ilvl w:val="0"/>
          <w:numId w:val="6"/>
        </w:numPr>
        <w:spacing w:after="5" w:line="247" w:lineRule="auto"/>
        <w:ind w:right="89"/>
        <w:jc w:val="both"/>
        <w:rPr>
          <w:rFonts w:ascii="Arial" w:hAnsi="Arial" w:cs="Arial"/>
          <w:sz w:val="20"/>
          <w:szCs w:val="20"/>
        </w:rPr>
      </w:pPr>
      <w:r w:rsidRPr="00F8128D">
        <w:rPr>
          <w:rFonts w:ascii="Arial" w:hAnsi="Arial" w:cs="Arial"/>
          <w:sz w:val="20"/>
          <w:szCs w:val="20"/>
        </w:rPr>
        <w:t xml:space="preserve">Enhancement of </w:t>
      </w:r>
      <w:r w:rsidRPr="00F8128D">
        <w:rPr>
          <w:rFonts w:ascii="Arial" w:hAnsi="Arial" w:cs="Arial"/>
          <w:i/>
          <w:iCs/>
          <w:sz w:val="20"/>
          <w:szCs w:val="20"/>
        </w:rPr>
        <w:t>LIA UI (Loan in Acceleration User Interface)</w:t>
      </w:r>
      <w:r w:rsidRPr="00F8128D">
        <w:rPr>
          <w:rFonts w:ascii="Arial" w:hAnsi="Arial" w:cs="Arial"/>
          <w:sz w:val="20"/>
          <w:szCs w:val="20"/>
        </w:rPr>
        <w:t xml:space="preserve"> for Single-family and LPMS desk to perform auditing of the process to approve loan sale data in Investment and Capital Marketing domain</w:t>
      </w:r>
    </w:p>
    <w:p w14:paraId="0D7A1D30" w14:textId="77777777" w:rsidR="005155E8" w:rsidRPr="00F8128D" w:rsidRDefault="005155E8" w:rsidP="005155E8">
      <w:pPr>
        <w:pStyle w:val="ListParagraph"/>
        <w:numPr>
          <w:ilvl w:val="0"/>
          <w:numId w:val="6"/>
        </w:numPr>
        <w:spacing w:after="5" w:line="247" w:lineRule="auto"/>
        <w:ind w:right="89"/>
        <w:jc w:val="both"/>
        <w:rPr>
          <w:rFonts w:ascii="Arial" w:hAnsi="Arial" w:cs="Arial"/>
          <w:sz w:val="20"/>
          <w:szCs w:val="20"/>
        </w:rPr>
      </w:pPr>
      <w:r w:rsidRPr="00F8128D">
        <w:rPr>
          <w:rFonts w:ascii="Arial" w:hAnsi="Arial" w:cs="Arial"/>
          <w:sz w:val="20"/>
          <w:szCs w:val="20"/>
        </w:rPr>
        <w:lastRenderedPageBreak/>
        <w:t xml:space="preserve">Migration of LIA application into Docker (cloud ready) environment </w:t>
      </w:r>
    </w:p>
    <w:p w14:paraId="20BE831F" w14:textId="77777777" w:rsidR="005155E8" w:rsidRPr="00F8128D" w:rsidRDefault="005155E8" w:rsidP="005155E8">
      <w:pPr>
        <w:pStyle w:val="ListParagraph"/>
        <w:numPr>
          <w:ilvl w:val="0"/>
          <w:numId w:val="6"/>
        </w:numPr>
        <w:spacing w:after="5" w:line="247" w:lineRule="auto"/>
        <w:ind w:right="89"/>
        <w:jc w:val="both"/>
        <w:rPr>
          <w:rFonts w:ascii="Arial" w:hAnsi="Arial" w:cs="Arial"/>
          <w:sz w:val="20"/>
          <w:szCs w:val="20"/>
        </w:rPr>
      </w:pPr>
      <w:r w:rsidRPr="00F8128D">
        <w:rPr>
          <w:rFonts w:ascii="Arial" w:hAnsi="Arial" w:cs="Arial"/>
          <w:sz w:val="20"/>
          <w:szCs w:val="20"/>
        </w:rPr>
        <w:t>Development and enhancement of Smile way Wellness Benefits web service for delta dental of California</w:t>
      </w:r>
    </w:p>
    <w:p w14:paraId="47B8F715" w14:textId="77777777" w:rsidR="005155E8" w:rsidRPr="00F8128D" w:rsidRDefault="005155E8" w:rsidP="005155E8">
      <w:pPr>
        <w:pStyle w:val="ListParagraph"/>
        <w:numPr>
          <w:ilvl w:val="0"/>
          <w:numId w:val="6"/>
        </w:numPr>
        <w:spacing w:after="5" w:line="247" w:lineRule="auto"/>
        <w:ind w:right="89"/>
        <w:jc w:val="both"/>
        <w:rPr>
          <w:rFonts w:ascii="Arial" w:hAnsi="Arial" w:cs="Arial"/>
          <w:sz w:val="20"/>
          <w:szCs w:val="20"/>
        </w:rPr>
      </w:pPr>
      <w:r w:rsidRPr="00F8128D">
        <w:rPr>
          <w:rFonts w:ascii="Arial" w:hAnsi="Arial" w:cs="Arial"/>
          <w:sz w:val="20"/>
          <w:szCs w:val="20"/>
        </w:rPr>
        <w:t xml:space="preserve">Created batch framework for SmileWay batch processing </w:t>
      </w:r>
    </w:p>
    <w:p w14:paraId="1DEBAAA9" w14:textId="77777777" w:rsidR="005155E8" w:rsidRPr="00F8128D" w:rsidRDefault="005155E8" w:rsidP="005155E8">
      <w:pPr>
        <w:pStyle w:val="ListParagraph"/>
        <w:numPr>
          <w:ilvl w:val="0"/>
          <w:numId w:val="6"/>
        </w:numPr>
        <w:spacing w:after="5" w:line="247" w:lineRule="auto"/>
        <w:ind w:right="89"/>
        <w:jc w:val="both"/>
        <w:rPr>
          <w:rFonts w:ascii="Arial" w:hAnsi="Arial" w:cs="Arial"/>
          <w:sz w:val="20"/>
          <w:szCs w:val="20"/>
        </w:rPr>
      </w:pPr>
      <w:r w:rsidRPr="00F8128D">
        <w:rPr>
          <w:rFonts w:ascii="Arial" w:hAnsi="Arial" w:cs="Arial"/>
          <w:sz w:val="20"/>
          <w:szCs w:val="20"/>
        </w:rPr>
        <w:t>ODM (</w:t>
      </w:r>
      <w:r w:rsidRPr="00F8128D">
        <w:rPr>
          <w:rFonts w:ascii="Arial" w:hAnsi="Arial" w:cs="Arial"/>
          <w:i/>
          <w:iCs/>
          <w:color w:val="262626" w:themeColor="text1" w:themeTint="D9"/>
          <w:sz w:val="20"/>
          <w:szCs w:val="20"/>
        </w:rPr>
        <w:t>Operational Decision Manager</w:t>
      </w:r>
      <w:r w:rsidRPr="00F8128D">
        <w:rPr>
          <w:rFonts w:ascii="Arial" w:hAnsi="Arial" w:cs="Arial"/>
          <w:sz w:val="20"/>
          <w:szCs w:val="20"/>
        </w:rPr>
        <w:t>) Rules development using Java XOM for BPM workflow dashboards</w:t>
      </w:r>
    </w:p>
    <w:p w14:paraId="74FEDA8D" w14:textId="77777777" w:rsidR="005155E8" w:rsidRPr="00F8128D" w:rsidRDefault="005155E8" w:rsidP="005155E8">
      <w:pPr>
        <w:pStyle w:val="ListParagraph"/>
        <w:numPr>
          <w:ilvl w:val="0"/>
          <w:numId w:val="6"/>
        </w:numPr>
        <w:spacing w:after="5" w:line="247" w:lineRule="auto"/>
        <w:ind w:right="89"/>
        <w:jc w:val="both"/>
        <w:rPr>
          <w:rFonts w:ascii="Arial" w:hAnsi="Arial" w:cs="Arial"/>
          <w:sz w:val="20"/>
          <w:szCs w:val="20"/>
        </w:rPr>
      </w:pPr>
      <w:r w:rsidRPr="00F8128D">
        <w:rPr>
          <w:rFonts w:ascii="Arial" w:hAnsi="Arial" w:cs="Arial"/>
          <w:sz w:val="20"/>
          <w:szCs w:val="20"/>
        </w:rPr>
        <w:t>Rules development using XSD for Enterprise Decision Service to apply decisions against borrower liabilities, income, and assets. Loan Origination web service calls the decision engine to evaluate the loan before applying the feedback logic parameters.</w:t>
      </w:r>
    </w:p>
    <w:p w14:paraId="70134629" w14:textId="77777777" w:rsidR="005155E8" w:rsidRPr="00F8128D" w:rsidRDefault="005155E8" w:rsidP="005155E8">
      <w:pPr>
        <w:pStyle w:val="ListParagraph"/>
        <w:numPr>
          <w:ilvl w:val="0"/>
          <w:numId w:val="6"/>
        </w:numPr>
        <w:spacing w:after="5" w:line="247" w:lineRule="auto"/>
        <w:ind w:right="89"/>
        <w:jc w:val="both"/>
        <w:rPr>
          <w:rFonts w:ascii="Arial" w:hAnsi="Arial" w:cs="Arial"/>
          <w:sz w:val="20"/>
          <w:szCs w:val="20"/>
        </w:rPr>
      </w:pPr>
      <w:r w:rsidRPr="00F8128D">
        <w:rPr>
          <w:rFonts w:ascii="Arial" w:hAnsi="Arial" w:cs="Arial"/>
          <w:sz w:val="20"/>
          <w:szCs w:val="20"/>
        </w:rPr>
        <w:t xml:space="preserve">Design, Implementation, Authoring, </w:t>
      </w:r>
      <w:proofErr w:type="gramStart"/>
      <w:r w:rsidRPr="00F8128D">
        <w:rPr>
          <w:rFonts w:ascii="Arial" w:hAnsi="Arial" w:cs="Arial"/>
          <w:sz w:val="20"/>
          <w:szCs w:val="20"/>
        </w:rPr>
        <w:t>deployment</w:t>
      </w:r>
      <w:proofErr w:type="gramEnd"/>
      <w:r w:rsidRPr="00F8128D">
        <w:rPr>
          <w:rFonts w:ascii="Arial" w:hAnsi="Arial" w:cs="Arial"/>
          <w:sz w:val="20"/>
          <w:szCs w:val="20"/>
        </w:rPr>
        <w:t xml:space="preserve"> and publishing Rules into Decision Centre to validate and update the Client and account Database with all the profile updates carried out by the financial advisors, to merge and synchronize the profiles, to provide a well-defined infrastructure to authorize the profile maintenance operations</w:t>
      </w:r>
    </w:p>
    <w:p w14:paraId="2E778550" w14:textId="77777777" w:rsidR="005155E8" w:rsidRPr="00F8128D" w:rsidRDefault="005155E8" w:rsidP="005155E8">
      <w:pPr>
        <w:pStyle w:val="ListParagraph"/>
        <w:numPr>
          <w:ilvl w:val="0"/>
          <w:numId w:val="6"/>
        </w:numPr>
        <w:spacing w:after="5" w:line="247" w:lineRule="auto"/>
        <w:ind w:right="89"/>
        <w:jc w:val="both"/>
        <w:rPr>
          <w:rFonts w:ascii="Arial" w:hAnsi="Arial" w:cs="Arial"/>
          <w:sz w:val="20"/>
          <w:szCs w:val="20"/>
        </w:rPr>
      </w:pPr>
      <w:r w:rsidRPr="00F8128D">
        <w:rPr>
          <w:rFonts w:ascii="Arial" w:hAnsi="Arial" w:cs="Arial"/>
          <w:sz w:val="20"/>
          <w:szCs w:val="20"/>
        </w:rPr>
        <w:t>Development of HTDS with Rules for GWIM project</w:t>
      </w:r>
    </w:p>
    <w:p w14:paraId="135E447F" w14:textId="77777777" w:rsidR="005155E8" w:rsidRPr="00F8128D" w:rsidRDefault="005155E8" w:rsidP="005155E8">
      <w:pPr>
        <w:pStyle w:val="ListParagraph"/>
        <w:numPr>
          <w:ilvl w:val="0"/>
          <w:numId w:val="6"/>
        </w:numPr>
        <w:spacing w:after="5" w:line="247" w:lineRule="auto"/>
        <w:ind w:right="89"/>
        <w:jc w:val="both"/>
        <w:rPr>
          <w:rFonts w:ascii="Arial" w:hAnsi="Arial" w:cs="Arial"/>
          <w:sz w:val="20"/>
          <w:szCs w:val="20"/>
        </w:rPr>
      </w:pPr>
      <w:r w:rsidRPr="00F8128D">
        <w:rPr>
          <w:rFonts w:ascii="Arial" w:hAnsi="Arial" w:cs="Arial"/>
          <w:sz w:val="20"/>
          <w:szCs w:val="20"/>
        </w:rPr>
        <w:t>Implementation of Rules with J2SE(POJO) for Point-to-Point money transfer</w:t>
      </w:r>
    </w:p>
    <w:p w14:paraId="03343FBD" w14:textId="77777777" w:rsidR="005155E8" w:rsidRPr="00F8128D" w:rsidRDefault="005155E8" w:rsidP="005155E8">
      <w:pPr>
        <w:pStyle w:val="ListParagraph"/>
        <w:numPr>
          <w:ilvl w:val="0"/>
          <w:numId w:val="6"/>
        </w:numPr>
        <w:spacing w:after="5" w:line="247" w:lineRule="auto"/>
        <w:ind w:right="89"/>
        <w:jc w:val="both"/>
        <w:rPr>
          <w:rFonts w:ascii="Arial" w:hAnsi="Arial" w:cs="Arial"/>
          <w:sz w:val="20"/>
          <w:szCs w:val="20"/>
        </w:rPr>
      </w:pPr>
      <w:r w:rsidRPr="00F8128D">
        <w:rPr>
          <w:rFonts w:ascii="Arial" w:hAnsi="Arial" w:cs="Arial"/>
          <w:sz w:val="20"/>
          <w:szCs w:val="20"/>
        </w:rPr>
        <w:t>Developed web services using Axis 2 for Fee transfer, waiver, refund projects in Deposits</w:t>
      </w:r>
    </w:p>
    <w:p w14:paraId="25746BC4" w14:textId="77777777" w:rsidR="005155E8" w:rsidRPr="00F8128D" w:rsidRDefault="005155E8" w:rsidP="005155E8">
      <w:pPr>
        <w:pStyle w:val="ListParagraph"/>
        <w:numPr>
          <w:ilvl w:val="0"/>
          <w:numId w:val="6"/>
        </w:numPr>
        <w:spacing w:after="5" w:line="247" w:lineRule="auto"/>
        <w:ind w:right="89"/>
        <w:jc w:val="both"/>
        <w:rPr>
          <w:rFonts w:ascii="Arial" w:hAnsi="Arial" w:cs="Arial"/>
          <w:sz w:val="20"/>
          <w:szCs w:val="20"/>
        </w:rPr>
      </w:pPr>
      <w:r w:rsidRPr="00F8128D">
        <w:rPr>
          <w:rFonts w:ascii="Arial" w:hAnsi="Arial" w:cs="Arial"/>
          <w:sz w:val="20"/>
          <w:szCs w:val="20"/>
        </w:rPr>
        <w:t xml:space="preserve">Enhancement of Corkite UI using Spring for Traded products for preparing its process, subprocess, Risk, and Control assessment. </w:t>
      </w:r>
    </w:p>
    <w:p w14:paraId="7E56F842" w14:textId="77777777" w:rsidR="005155E8" w:rsidRPr="00F8128D" w:rsidRDefault="005155E8" w:rsidP="005155E8">
      <w:pPr>
        <w:pStyle w:val="ListParagraph"/>
        <w:numPr>
          <w:ilvl w:val="0"/>
          <w:numId w:val="6"/>
        </w:numPr>
        <w:spacing w:after="5" w:line="247" w:lineRule="auto"/>
        <w:ind w:right="89"/>
        <w:jc w:val="both"/>
        <w:rPr>
          <w:rFonts w:ascii="Arial" w:hAnsi="Arial" w:cs="Arial"/>
          <w:sz w:val="20"/>
          <w:szCs w:val="20"/>
        </w:rPr>
      </w:pPr>
      <w:r w:rsidRPr="00F8128D">
        <w:rPr>
          <w:rFonts w:ascii="Arial" w:hAnsi="Arial" w:cs="Arial"/>
          <w:sz w:val="20"/>
          <w:szCs w:val="20"/>
        </w:rPr>
        <w:t xml:space="preserve">Consumed GBAM (Global Banking and Markets) product web services/REST </w:t>
      </w:r>
    </w:p>
    <w:p w14:paraId="49C3B9BB" w14:textId="77777777" w:rsidR="005155E8" w:rsidRPr="00F8128D" w:rsidRDefault="005155E8" w:rsidP="005155E8">
      <w:pPr>
        <w:pStyle w:val="ListParagraph"/>
        <w:numPr>
          <w:ilvl w:val="0"/>
          <w:numId w:val="6"/>
        </w:numPr>
        <w:spacing w:after="5" w:line="247" w:lineRule="auto"/>
        <w:ind w:right="89"/>
        <w:jc w:val="both"/>
        <w:rPr>
          <w:rFonts w:ascii="Arial" w:hAnsi="Arial" w:cs="Arial"/>
          <w:sz w:val="20"/>
          <w:szCs w:val="20"/>
        </w:rPr>
      </w:pPr>
      <w:r w:rsidRPr="00F8128D">
        <w:rPr>
          <w:rFonts w:ascii="Arial" w:hAnsi="Arial" w:cs="Arial"/>
          <w:sz w:val="20"/>
          <w:szCs w:val="20"/>
        </w:rPr>
        <w:t xml:space="preserve">Responsible for setting up automated builds and deployments in test environment. </w:t>
      </w:r>
    </w:p>
    <w:p w14:paraId="74B908DB" w14:textId="77777777" w:rsidR="005155E8" w:rsidRPr="00F8128D" w:rsidRDefault="005155E8" w:rsidP="005155E8">
      <w:pPr>
        <w:pStyle w:val="ListParagraph"/>
        <w:numPr>
          <w:ilvl w:val="0"/>
          <w:numId w:val="6"/>
        </w:numPr>
        <w:spacing w:after="5" w:line="247" w:lineRule="auto"/>
        <w:ind w:right="89"/>
        <w:jc w:val="both"/>
        <w:rPr>
          <w:rFonts w:ascii="Arial" w:hAnsi="Arial" w:cs="Arial"/>
          <w:sz w:val="20"/>
          <w:szCs w:val="20"/>
        </w:rPr>
      </w:pPr>
      <w:r w:rsidRPr="00F8128D">
        <w:rPr>
          <w:rFonts w:ascii="Arial" w:hAnsi="Arial" w:cs="Arial"/>
          <w:sz w:val="20"/>
          <w:szCs w:val="20"/>
        </w:rPr>
        <w:t xml:space="preserve">Involved in design and development for ETL Modules for Future State Infrastructure project </w:t>
      </w:r>
    </w:p>
    <w:p w14:paraId="7995B629" w14:textId="77777777" w:rsidR="005155E8" w:rsidRPr="00F8128D" w:rsidRDefault="005155E8" w:rsidP="005155E8">
      <w:pPr>
        <w:pStyle w:val="ListParagraph"/>
        <w:numPr>
          <w:ilvl w:val="0"/>
          <w:numId w:val="6"/>
        </w:numPr>
        <w:spacing w:after="5" w:line="247" w:lineRule="auto"/>
        <w:ind w:right="89"/>
        <w:jc w:val="both"/>
        <w:rPr>
          <w:rFonts w:ascii="Arial" w:hAnsi="Arial" w:cs="Arial"/>
          <w:sz w:val="20"/>
          <w:szCs w:val="20"/>
        </w:rPr>
      </w:pPr>
      <w:r w:rsidRPr="00F8128D">
        <w:rPr>
          <w:rFonts w:ascii="Arial" w:hAnsi="Arial" w:cs="Arial"/>
          <w:sz w:val="20"/>
          <w:szCs w:val="20"/>
        </w:rPr>
        <w:t xml:space="preserve">Involved in Autosys setup and security certificate implementation for Borrower Benefits project </w:t>
      </w:r>
    </w:p>
    <w:p w14:paraId="7F7A45CA" w14:textId="77777777" w:rsidR="005155E8" w:rsidRPr="00F8128D" w:rsidRDefault="005155E8" w:rsidP="005155E8">
      <w:pPr>
        <w:pStyle w:val="ListParagraph"/>
        <w:numPr>
          <w:ilvl w:val="0"/>
          <w:numId w:val="6"/>
        </w:numPr>
        <w:spacing w:after="5" w:line="240" w:lineRule="auto"/>
        <w:ind w:right="-144"/>
        <w:jc w:val="both"/>
        <w:rPr>
          <w:rFonts w:ascii="Arial" w:hAnsi="Arial" w:cs="Arial"/>
          <w:color w:val="262626" w:themeColor="text1" w:themeTint="D9"/>
          <w:sz w:val="20"/>
          <w:szCs w:val="20"/>
        </w:rPr>
      </w:pPr>
      <w:r w:rsidRPr="00F8128D">
        <w:rPr>
          <w:rFonts w:ascii="Arial" w:hAnsi="Arial" w:cs="Arial"/>
          <w:sz w:val="20"/>
          <w:szCs w:val="20"/>
        </w:rPr>
        <w:t>Created Class diagrams &amp; Sequence diagrams</w:t>
      </w:r>
    </w:p>
    <w:p w14:paraId="3EED7483" w14:textId="249E269C" w:rsidR="005155E8" w:rsidRPr="00F8128D" w:rsidRDefault="005155E8" w:rsidP="005155E8">
      <w:pPr>
        <w:pStyle w:val="ListParagraph"/>
        <w:numPr>
          <w:ilvl w:val="0"/>
          <w:numId w:val="6"/>
        </w:numPr>
        <w:spacing w:after="5" w:line="247" w:lineRule="auto"/>
        <w:ind w:right="89"/>
        <w:jc w:val="both"/>
        <w:rPr>
          <w:rFonts w:ascii="Arial" w:hAnsi="Arial" w:cs="Arial"/>
          <w:color w:val="000000"/>
          <w:sz w:val="20"/>
          <w:szCs w:val="20"/>
        </w:rPr>
      </w:pPr>
      <w:r w:rsidRPr="00F8128D">
        <w:rPr>
          <w:rFonts w:ascii="Arial" w:hAnsi="Arial" w:cs="Arial"/>
          <w:color w:val="000000"/>
          <w:sz w:val="20"/>
          <w:szCs w:val="20"/>
        </w:rPr>
        <w:t>Migrated legacy java to Spring boot framework</w:t>
      </w:r>
    </w:p>
    <w:p w14:paraId="623BFE18" w14:textId="632941CB" w:rsidR="00C67C6C" w:rsidRPr="00F8128D" w:rsidRDefault="00C67C6C" w:rsidP="005155E8">
      <w:pPr>
        <w:pStyle w:val="ListParagraph"/>
        <w:numPr>
          <w:ilvl w:val="0"/>
          <w:numId w:val="6"/>
        </w:numPr>
        <w:spacing w:after="5" w:line="247" w:lineRule="auto"/>
        <w:ind w:right="89"/>
        <w:jc w:val="both"/>
        <w:rPr>
          <w:rFonts w:ascii="Arial" w:hAnsi="Arial" w:cs="Arial"/>
          <w:color w:val="000000"/>
          <w:sz w:val="20"/>
          <w:szCs w:val="20"/>
        </w:rPr>
      </w:pPr>
      <w:r w:rsidRPr="00F8128D">
        <w:rPr>
          <w:rFonts w:ascii="Arial" w:hAnsi="Arial" w:cs="Arial"/>
          <w:color w:val="000000"/>
          <w:sz w:val="20"/>
          <w:szCs w:val="20"/>
        </w:rPr>
        <w:t>Involved in the test-driven development by interacting with SIT and QA team</w:t>
      </w:r>
    </w:p>
    <w:p w14:paraId="5D85E57A" w14:textId="500856D2" w:rsidR="00F65BF8" w:rsidRPr="0095717A" w:rsidRDefault="00F65BF8" w:rsidP="00F65BF8">
      <w:pPr>
        <w:pStyle w:val="divdocumentheading"/>
        <w:tabs>
          <w:tab w:val="left" w:pos="4767"/>
          <w:tab w:val="left" w:pos="11240"/>
        </w:tabs>
        <w:spacing w:before="300" w:line="240" w:lineRule="auto"/>
        <w:ind w:right="-144"/>
        <w:rPr>
          <w:rFonts w:ascii="Arial" w:eastAsia="Courier New" w:hAnsi="Arial" w:cs="Arial"/>
          <w:b/>
          <w:bCs/>
          <w:color w:val="262626" w:themeColor="text1" w:themeTint="D9"/>
          <w:sz w:val="18"/>
          <w:szCs w:val="18"/>
        </w:rPr>
      </w:pPr>
      <w:r w:rsidRPr="0095717A">
        <w:rPr>
          <w:rFonts w:ascii="Arial" w:eastAsia="Courier New" w:hAnsi="Arial" w:cs="Arial"/>
          <w:strike/>
          <w:color w:val="262626" w:themeColor="text1" w:themeTint="D9"/>
          <w:sz w:val="22"/>
        </w:rPr>
        <w:tab/>
      </w:r>
      <w:r w:rsidRPr="0095717A">
        <w:rPr>
          <w:rStyle w:val="divdocumentdivsectiontitle"/>
          <w:rFonts w:ascii="Arial" w:eastAsia="Courier New" w:hAnsi="Arial" w:cs="Arial"/>
          <w:b/>
          <w:bCs/>
          <w:color w:val="262626" w:themeColor="text1" w:themeTint="D9"/>
        </w:rPr>
        <w:t xml:space="preserve">  </w:t>
      </w:r>
      <w:r>
        <w:rPr>
          <w:rStyle w:val="divdocumentdivsectiontitle"/>
          <w:rFonts w:ascii="Arial" w:eastAsia="Courier New" w:hAnsi="Arial" w:cs="Arial"/>
          <w:b/>
          <w:bCs/>
          <w:color w:val="262626" w:themeColor="text1" w:themeTint="D9"/>
        </w:rPr>
        <w:t xml:space="preserve">Process </w:t>
      </w:r>
      <w:r w:rsidRPr="0095717A">
        <w:rPr>
          <w:rStyle w:val="divdocumentdivsectiontitle"/>
          <w:rFonts w:ascii="Arial" w:eastAsia="Courier New" w:hAnsi="Arial" w:cs="Arial"/>
          <w:b/>
          <w:bCs/>
          <w:color w:val="262626" w:themeColor="text1" w:themeTint="D9"/>
        </w:rPr>
        <w:t xml:space="preserve">Experience  </w:t>
      </w:r>
      <w:r w:rsidRPr="0095717A">
        <w:rPr>
          <w:rFonts w:ascii="Arial" w:eastAsia="Courier New" w:hAnsi="Arial" w:cs="Arial"/>
          <w:strike/>
          <w:color w:val="262626" w:themeColor="text1" w:themeTint="D9"/>
          <w:sz w:val="22"/>
        </w:rPr>
        <w:tab/>
      </w:r>
    </w:p>
    <w:p w14:paraId="08FD0B1E" w14:textId="77777777" w:rsidR="00F65BF8" w:rsidRPr="00F8128D" w:rsidRDefault="00F65BF8" w:rsidP="00F65BF8">
      <w:pPr>
        <w:pStyle w:val="divdocumentulli"/>
        <w:numPr>
          <w:ilvl w:val="0"/>
          <w:numId w:val="6"/>
        </w:numPr>
        <w:spacing w:line="240" w:lineRule="auto"/>
        <w:ind w:left="860" w:right="-144" w:firstLine="0"/>
        <w:rPr>
          <w:rFonts w:ascii="Arial" w:hAnsi="Arial" w:cs="Arial"/>
          <w:color w:val="262626" w:themeColor="text1" w:themeTint="D9"/>
          <w:sz w:val="20"/>
          <w:szCs w:val="20"/>
        </w:rPr>
      </w:pPr>
      <w:r w:rsidRPr="00F8128D">
        <w:rPr>
          <w:rFonts w:ascii="Arial" w:hAnsi="Arial" w:cs="Arial"/>
          <w:color w:val="262626" w:themeColor="text1" w:themeTint="D9"/>
          <w:sz w:val="20"/>
          <w:szCs w:val="20"/>
        </w:rPr>
        <w:t xml:space="preserve">Worked as a resourcing coordinator and placed 150 associates in 3 weeks of time frame. </w:t>
      </w:r>
    </w:p>
    <w:p w14:paraId="6EA02B4D" w14:textId="0664F194" w:rsidR="00F65BF8" w:rsidRPr="00F8128D" w:rsidRDefault="00F65BF8" w:rsidP="00F65BF8">
      <w:pPr>
        <w:pStyle w:val="divdocumentulli"/>
        <w:numPr>
          <w:ilvl w:val="0"/>
          <w:numId w:val="6"/>
        </w:numPr>
        <w:spacing w:line="240" w:lineRule="auto"/>
        <w:ind w:left="860" w:right="-144" w:firstLine="0"/>
        <w:rPr>
          <w:rFonts w:ascii="Arial" w:hAnsi="Arial" w:cs="Arial"/>
          <w:color w:val="262626" w:themeColor="text1" w:themeTint="D9"/>
          <w:sz w:val="20"/>
          <w:szCs w:val="20"/>
        </w:rPr>
      </w:pPr>
      <w:r w:rsidRPr="00F8128D">
        <w:rPr>
          <w:rFonts w:ascii="Arial" w:hAnsi="Arial" w:cs="Arial"/>
          <w:color w:val="262626" w:themeColor="text1" w:themeTint="D9"/>
          <w:sz w:val="20"/>
          <w:szCs w:val="20"/>
        </w:rPr>
        <w:t xml:space="preserve">Handled several Internal, External Quality assurance and Final inspection tasks. </w:t>
      </w:r>
    </w:p>
    <w:p w14:paraId="7BC98F8D" w14:textId="360FC05A" w:rsidR="00D815B5" w:rsidRPr="00E024D4" w:rsidRDefault="00E024D4" w:rsidP="007B401C">
      <w:pPr>
        <w:pStyle w:val="divdocumentulli"/>
        <w:numPr>
          <w:ilvl w:val="0"/>
          <w:numId w:val="6"/>
        </w:numPr>
        <w:spacing w:line="240" w:lineRule="auto"/>
        <w:ind w:left="860" w:right="-144" w:firstLine="0"/>
        <w:rPr>
          <w:rFonts w:ascii="Arial" w:hAnsi="Arial" w:cs="Arial"/>
          <w:color w:val="262626" w:themeColor="text1" w:themeTint="D9"/>
          <w:sz w:val="20"/>
          <w:szCs w:val="20"/>
        </w:rPr>
      </w:pPr>
      <w:r w:rsidRPr="00E024D4">
        <w:rPr>
          <w:rFonts w:ascii="Arial" w:hAnsi="Arial" w:cs="Arial"/>
          <w:color w:val="262626" w:themeColor="text1" w:themeTint="D9"/>
          <w:sz w:val="20"/>
          <w:szCs w:val="20"/>
        </w:rPr>
        <w:t xml:space="preserve">Performed Offshore technical Leader role </w:t>
      </w:r>
      <w:r w:rsidR="00D815B5" w:rsidRPr="00E024D4">
        <w:rPr>
          <w:rFonts w:ascii="Arial" w:hAnsi="Arial" w:cs="Arial"/>
          <w:color w:val="262626" w:themeColor="text1" w:themeTint="D9"/>
          <w:sz w:val="20"/>
          <w:szCs w:val="20"/>
        </w:rPr>
        <w:t xml:space="preserve">to deliver the project before the stipulated time. </w:t>
      </w:r>
    </w:p>
    <w:p w14:paraId="661E1249" w14:textId="4D22E96E" w:rsidR="00D815B5" w:rsidRPr="00F8128D" w:rsidRDefault="00D815B5" w:rsidP="00CE31AF">
      <w:pPr>
        <w:pStyle w:val="divdocumentulli"/>
        <w:numPr>
          <w:ilvl w:val="0"/>
          <w:numId w:val="6"/>
        </w:numPr>
        <w:spacing w:line="240" w:lineRule="auto"/>
        <w:ind w:left="860" w:right="-144" w:firstLine="0"/>
        <w:rPr>
          <w:rFonts w:ascii="Arial" w:hAnsi="Arial" w:cs="Arial"/>
          <w:color w:val="262626" w:themeColor="text1" w:themeTint="D9"/>
          <w:sz w:val="20"/>
          <w:szCs w:val="20"/>
        </w:rPr>
      </w:pPr>
      <w:r w:rsidRPr="00F8128D">
        <w:rPr>
          <w:rFonts w:ascii="Arial" w:hAnsi="Arial" w:cs="Arial"/>
          <w:color w:val="262626" w:themeColor="text1" w:themeTint="D9"/>
          <w:sz w:val="20"/>
          <w:szCs w:val="20"/>
        </w:rPr>
        <w:t xml:space="preserve">Responsible to provide estimates for the </w:t>
      </w:r>
      <w:r w:rsidR="001D4EED" w:rsidRPr="00F8128D">
        <w:rPr>
          <w:rFonts w:ascii="Arial" w:hAnsi="Arial" w:cs="Arial"/>
          <w:color w:val="262626" w:themeColor="text1" w:themeTint="D9"/>
          <w:sz w:val="20"/>
          <w:szCs w:val="20"/>
        </w:rPr>
        <w:t>deliverables,</w:t>
      </w:r>
      <w:r w:rsidRPr="00F8128D">
        <w:rPr>
          <w:rFonts w:ascii="Arial" w:hAnsi="Arial" w:cs="Arial"/>
          <w:color w:val="262626" w:themeColor="text1" w:themeTint="D9"/>
          <w:sz w:val="20"/>
          <w:szCs w:val="20"/>
        </w:rPr>
        <w:t xml:space="preserve"> for overall delivery of the project and Co-ordinated 5-member team </w:t>
      </w:r>
    </w:p>
    <w:p w14:paraId="08EC6BB2" w14:textId="5E026293" w:rsidR="00D815B5" w:rsidRPr="00F8128D" w:rsidRDefault="00D815B5" w:rsidP="00CE31AF">
      <w:pPr>
        <w:pStyle w:val="divdocumentulli"/>
        <w:numPr>
          <w:ilvl w:val="0"/>
          <w:numId w:val="6"/>
        </w:numPr>
        <w:spacing w:line="240" w:lineRule="auto"/>
        <w:ind w:left="860" w:right="-144" w:firstLine="0"/>
        <w:rPr>
          <w:rFonts w:ascii="Arial" w:hAnsi="Arial" w:cs="Arial"/>
          <w:color w:val="262626" w:themeColor="text1" w:themeTint="D9"/>
          <w:sz w:val="20"/>
          <w:szCs w:val="20"/>
        </w:rPr>
      </w:pPr>
      <w:r w:rsidRPr="00F8128D">
        <w:rPr>
          <w:rFonts w:ascii="Arial" w:hAnsi="Arial" w:cs="Arial"/>
          <w:color w:val="262626" w:themeColor="text1" w:themeTint="D9"/>
          <w:sz w:val="20"/>
          <w:szCs w:val="20"/>
        </w:rPr>
        <w:t>Performed Internal Quality Assurance, External Quality Assurance and Final Inspection for</w:t>
      </w:r>
      <w:r w:rsidR="00824E94" w:rsidRPr="00F8128D">
        <w:rPr>
          <w:rFonts w:ascii="Arial" w:hAnsi="Arial" w:cs="Arial"/>
          <w:color w:val="262626" w:themeColor="text1" w:themeTint="D9"/>
          <w:sz w:val="20"/>
          <w:szCs w:val="20"/>
        </w:rPr>
        <w:t xml:space="preserve"> the</w:t>
      </w:r>
      <w:r w:rsidRPr="00F8128D">
        <w:rPr>
          <w:rFonts w:ascii="Arial" w:hAnsi="Arial" w:cs="Arial"/>
          <w:color w:val="262626" w:themeColor="text1" w:themeTint="D9"/>
          <w:sz w:val="20"/>
          <w:szCs w:val="20"/>
        </w:rPr>
        <w:t xml:space="preserve"> </w:t>
      </w:r>
      <w:r w:rsidR="00824E94" w:rsidRPr="00F8128D">
        <w:rPr>
          <w:rFonts w:ascii="Arial" w:hAnsi="Arial" w:cs="Arial"/>
          <w:color w:val="262626" w:themeColor="text1" w:themeTint="D9"/>
          <w:sz w:val="20"/>
          <w:szCs w:val="20"/>
        </w:rPr>
        <w:t>offshore deliverables</w:t>
      </w:r>
      <w:r w:rsidRPr="00F8128D">
        <w:rPr>
          <w:rFonts w:ascii="Arial" w:hAnsi="Arial" w:cs="Arial"/>
          <w:color w:val="262626" w:themeColor="text1" w:themeTint="D9"/>
          <w:sz w:val="20"/>
          <w:szCs w:val="20"/>
        </w:rPr>
        <w:t xml:space="preserve"> </w:t>
      </w:r>
    </w:p>
    <w:p w14:paraId="6C4C176E" w14:textId="77777777" w:rsidR="00D815B5" w:rsidRPr="00F8128D" w:rsidRDefault="00D815B5" w:rsidP="00CE31AF">
      <w:pPr>
        <w:pStyle w:val="divdocumentulli"/>
        <w:numPr>
          <w:ilvl w:val="0"/>
          <w:numId w:val="6"/>
        </w:numPr>
        <w:spacing w:line="240" w:lineRule="auto"/>
        <w:ind w:left="860" w:right="-144" w:firstLine="0"/>
        <w:rPr>
          <w:rFonts w:ascii="Arial" w:hAnsi="Arial" w:cs="Arial"/>
          <w:color w:val="262626" w:themeColor="text1" w:themeTint="D9"/>
          <w:sz w:val="20"/>
          <w:szCs w:val="20"/>
        </w:rPr>
      </w:pPr>
      <w:r w:rsidRPr="00F8128D">
        <w:rPr>
          <w:rFonts w:ascii="Arial" w:hAnsi="Arial" w:cs="Arial"/>
          <w:color w:val="262626" w:themeColor="text1" w:themeTint="D9"/>
          <w:sz w:val="20"/>
          <w:szCs w:val="20"/>
        </w:rPr>
        <w:t xml:space="preserve">Worked on Project Planning, Monitoring and Metrics Reporting </w:t>
      </w:r>
    </w:p>
    <w:p w14:paraId="3E2BD0DF" w14:textId="77777777" w:rsidR="00D815B5" w:rsidRPr="00F8128D" w:rsidRDefault="00D815B5" w:rsidP="00CE31AF">
      <w:pPr>
        <w:pStyle w:val="divdocumentulli"/>
        <w:numPr>
          <w:ilvl w:val="0"/>
          <w:numId w:val="6"/>
        </w:numPr>
        <w:spacing w:line="240" w:lineRule="auto"/>
        <w:ind w:left="860" w:right="-144" w:firstLine="0"/>
        <w:rPr>
          <w:rFonts w:ascii="Arial" w:hAnsi="Arial" w:cs="Arial"/>
          <w:color w:val="262626" w:themeColor="text1" w:themeTint="D9"/>
          <w:sz w:val="20"/>
          <w:szCs w:val="20"/>
        </w:rPr>
      </w:pPr>
      <w:r w:rsidRPr="00F8128D">
        <w:rPr>
          <w:rFonts w:ascii="Arial" w:hAnsi="Arial" w:cs="Arial"/>
          <w:color w:val="262626" w:themeColor="text1" w:themeTint="D9"/>
          <w:sz w:val="20"/>
          <w:szCs w:val="20"/>
        </w:rPr>
        <w:t xml:space="preserve">Managed 8 members team and performed the appraisal process </w:t>
      </w:r>
    </w:p>
    <w:p w14:paraId="31F8C2DE" w14:textId="77777777" w:rsidR="00D815B5" w:rsidRPr="00F8128D" w:rsidRDefault="00D815B5" w:rsidP="00CE31AF">
      <w:pPr>
        <w:pStyle w:val="divdocumentulli"/>
        <w:numPr>
          <w:ilvl w:val="0"/>
          <w:numId w:val="6"/>
        </w:numPr>
        <w:spacing w:line="240" w:lineRule="auto"/>
        <w:ind w:left="860" w:right="-144" w:firstLine="0"/>
        <w:rPr>
          <w:rFonts w:ascii="Arial" w:hAnsi="Arial" w:cs="Arial"/>
          <w:color w:val="262626" w:themeColor="text1" w:themeTint="D9"/>
          <w:sz w:val="20"/>
          <w:szCs w:val="20"/>
        </w:rPr>
      </w:pPr>
      <w:r w:rsidRPr="00F8128D">
        <w:rPr>
          <w:rFonts w:ascii="Arial" w:hAnsi="Arial" w:cs="Arial"/>
          <w:color w:val="262626" w:themeColor="text1" w:themeTint="D9"/>
          <w:sz w:val="20"/>
          <w:szCs w:val="20"/>
        </w:rPr>
        <w:t xml:space="preserve">Presented the deliverables, test results to the stakeholders for sign off. </w:t>
      </w:r>
    </w:p>
    <w:p w14:paraId="7593C4F1" w14:textId="7B6F63EE" w:rsidR="00F258CC" w:rsidRPr="0095717A" w:rsidRDefault="00CC6354" w:rsidP="00A729E9">
      <w:pPr>
        <w:pStyle w:val="divdocumentheading"/>
        <w:tabs>
          <w:tab w:val="left" w:pos="3271"/>
          <w:tab w:val="left" w:pos="11240"/>
        </w:tabs>
        <w:spacing w:before="300" w:line="240" w:lineRule="auto"/>
        <w:ind w:right="-144"/>
        <w:jc w:val="center"/>
        <w:rPr>
          <w:rFonts w:ascii="Arial" w:eastAsia="Courier New" w:hAnsi="Arial" w:cs="Arial"/>
          <w:b/>
          <w:bCs/>
          <w:color w:val="262626" w:themeColor="text1" w:themeTint="D9"/>
          <w:sz w:val="18"/>
          <w:szCs w:val="18"/>
        </w:rPr>
      </w:pPr>
      <w:r w:rsidRPr="0095717A">
        <w:rPr>
          <w:rFonts w:ascii="Arial" w:eastAsia="Courier New" w:hAnsi="Arial" w:cs="Arial"/>
          <w:strike/>
          <w:color w:val="262626" w:themeColor="text1" w:themeTint="D9"/>
          <w:sz w:val="22"/>
        </w:rPr>
        <w:tab/>
      </w:r>
      <w:r w:rsidRPr="0095717A">
        <w:rPr>
          <w:rStyle w:val="divdocumentdivsectiontitle"/>
          <w:rFonts w:ascii="Arial" w:eastAsia="Courier New" w:hAnsi="Arial" w:cs="Arial"/>
          <w:b/>
          <w:bCs/>
          <w:color w:val="262626" w:themeColor="text1" w:themeTint="D9"/>
        </w:rPr>
        <w:t xml:space="preserve">  Certifications &amp; Accomplishments  </w:t>
      </w:r>
      <w:r w:rsidRPr="0095717A">
        <w:rPr>
          <w:rFonts w:ascii="Arial" w:eastAsia="Courier New" w:hAnsi="Arial" w:cs="Arial"/>
          <w:strike/>
          <w:color w:val="262626" w:themeColor="text1" w:themeTint="D9"/>
          <w:sz w:val="22"/>
        </w:rPr>
        <w:tab/>
      </w:r>
    </w:p>
    <w:p w14:paraId="36357410" w14:textId="77777777" w:rsidR="00221E14" w:rsidRPr="00F8128D" w:rsidRDefault="00221E14" w:rsidP="00221E14">
      <w:pPr>
        <w:pStyle w:val="divdocumentulli"/>
        <w:numPr>
          <w:ilvl w:val="0"/>
          <w:numId w:val="6"/>
        </w:numPr>
        <w:spacing w:line="240" w:lineRule="auto"/>
        <w:ind w:left="860" w:right="-144" w:firstLine="0"/>
        <w:rPr>
          <w:rFonts w:ascii="Arial" w:hAnsi="Arial" w:cs="Arial"/>
          <w:color w:val="262626" w:themeColor="text1" w:themeTint="D9"/>
          <w:sz w:val="20"/>
          <w:szCs w:val="20"/>
        </w:rPr>
      </w:pPr>
      <w:r w:rsidRPr="00F8128D">
        <w:rPr>
          <w:rFonts w:ascii="Arial" w:hAnsi="Arial" w:cs="Arial"/>
          <w:color w:val="262626" w:themeColor="text1" w:themeTint="D9"/>
          <w:sz w:val="20"/>
          <w:szCs w:val="20"/>
        </w:rPr>
        <w:t xml:space="preserve">Sun Certified Java Programmer (SCJP) for Java 2 Platform. </w:t>
      </w:r>
    </w:p>
    <w:p w14:paraId="3BB25BC9" w14:textId="77777777" w:rsidR="00221E14" w:rsidRPr="00F8128D" w:rsidRDefault="00221E14" w:rsidP="00221E14">
      <w:pPr>
        <w:pStyle w:val="divdocumentulli"/>
        <w:numPr>
          <w:ilvl w:val="0"/>
          <w:numId w:val="6"/>
        </w:numPr>
        <w:spacing w:line="240" w:lineRule="auto"/>
        <w:ind w:left="860" w:right="-144" w:firstLine="0"/>
        <w:rPr>
          <w:rFonts w:ascii="Arial" w:hAnsi="Arial" w:cs="Arial"/>
          <w:color w:val="262626" w:themeColor="text1" w:themeTint="D9"/>
          <w:sz w:val="20"/>
          <w:szCs w:val="20"/>
        </w:rPr>
      </w:pPr>
      <w:r w:rsidRPr="00F8128D">
        <w:rPr>
          <w:rFonts w:ascii="Arial" w:hAnsi="Arial" w:cs="Arial"/>
          <w:color w:val="262626" w:themeColor="text1" w:themeTint="D9"/>
          <w:sz w:val="20"/>
          <w:szCs w:val="20"/>
        </w:rPr>
        <w:t xml:space="preserve">Sun Certified Web Component Developer (SCWCD). </w:t>
      </w:r>
    </w:p>
    <w:p w14:paraId="1EBF914A" w14:textId="73ED8851" w:rsidR="00221E14" w:rsidRPr="00F8128D" w:rsidRDefault="00221E14" w:rsidP="00A729E9">
      <w:pPr>
        <w:pStyle w:val="divdocumentulli"/>
        <w:numPr>
          <w:ilvl w:val="0"/>
          <w:numId w:val="6"/>
        </w:numPr>
        <w:spacing w:line="240" w:lineRule="auto"/>
        <w:ind w:left="860" w:right="-144" w:firstLine="0"/>
        <w:rPr>
          <w:rFonts w:ascii="Arial" w:hAnsi="Arial" w:cs="Arial"/>
          <w:color w:val="262626" w:themeColor="text1" w:themeTint="D9"/>
          <w:sz w:val="20"/>
          <w:szCs w:val="20"/>
        </w:rPr>
      </w:pPr>
      <w:r w:rsidRPr="00F8128D">
        <w:rPr>
          <w:rFonts w:ascii="Arial" w:hAnsi="Arial" w:cs="Arial"/>
          <w:color w:val="262626" w:themeColor="text1" w:themeTint="D9"/>
          <w:sz w:val="20"/>
          <w:szCs w:val="20"/>
        </w:rPr>
        <w:t xml:space="preserve">IBM Certified Solution Developer - </w:t>
      </w:r>
      <w:proofErr w:type="spellStart"/>
      <w:r w:rsidRPr="00F8128D">
        <w:rPr>
          <w:rFonts w:ascii="Arial" w:hAnsi="Arial" w:cs="Arial"/>
          <w:color w:val="262626" w:themeColor="text1" w:themeTint="D9"/>
          <w:sz w:val="20"/>
          <w:szCs w:val="20"/>
        </w:rPr>
        <w:t>InfoSphere</w:t>
      </w:r>
      <w:proofErr w:type="spellEnd"/>
      <w:r w:rsidRPr="00F8128D">
        <w:rPr>
          <w:rFonts w:ascii="Arial" w:hAnsi="Arial" w:cs="Arial"/>
          <w:color w:val="262626" w:themeColor="text1" w:themeTint="D9"/>
          <w:sz w:val="20"/>
          <w:szCs w:val="20"/>
        </w:rPr>
        <w:t xml:space="preserve"> DataStage v8.5 </w:t>
      </w:r>
    </w:p>
    <w:p w14:paraId="7A938F25" w14:textId="2888EFE3" w:rsidR="00221E14" w:rsidRPr="00F8128D" w:rsidRDefault="00221E14" w:rsidP="00A729E9">
      <w:pPr>
        <w:pStyle w:val="divdocumentulli"/>
        <w:numPr>
          <w:ilvl w:val="0"/>
          <w:numId w:val="6"/>
        </w:numPr>
        <w:spacing w:line="240" w:lineRule="auto"/>
        <w:ind w:left="860" w:right="-144" w:firstLine="0"/>
        <w:rPr>
          <w:rFonts w:ascii="Arial" w:hAnsi="Arial" w:cs="Arial"/>
          <w:color w:val="262626" w:themeColor="text1" w:themeTint="D9"/>
          <w:sz w:val="20"/>
          <w:szCs w:val="20"/>
        </w:rPr>
      </w:pPr>
      <w:r w:rsidRPr="00F8128D">
        <w:rPr>
          <w:rFonts w:ascii="Arial" w:hAnsi="Arial" w:cs="Arial"/>
          <w:color w:val="262626" w:themeColor="text1" w:themeTint="D9"/>
          <w:sz w:val="20"/>
          <w:szCs w:val="20"/>
        </w:rPr>
        <w:t>Completed Cell and Molecular Biology course in Universal Class Online</w:t>
      </w:r>
    </w:p>
    <w:p w14:paraId="286798A7" w14:textId="237E0D67" w:rsidR="00221E14" w:rsidRPr="00F8128D" w:rsidRDefault="00221E14" w:rsidP="00A729E9">
      <w:pPr>
        <w:pStyle w:val="divdocumentulli"/>
        <w:numPr>
          <w:ilvl w:val="0"/>
          <w:numId w:val="6"/>
        </w:numPr>
        <w:spacing w:line="240" w:lineRule="auto"/>
        <w:ind w:left="860" w:right="-144" w:firstLine="0"/>
        <w:rPr>
          <w:rFonts w:ascii="Arial" w:hAnsi="Arial" w:cs="Arial"/>
          <w:color w:val="262626" w:themeColor="text1" w:themeTint="D9"/>
          <w:sz w:val="20"/>
          <w:szCs w:val="20"/>
        </w:rPr>
      </w:pPr>
      <w:r w:rsidRPr="00F8128D">
        <w:rPr>
          <w:rFonts w:ascii="Arial" w:hAnsi="Arial" w:cs="Arial"/>
          <w:color w:val="262626" w:themeColor="text1" w:themeTint="D9"/>
          <w:sz w:val="20"/>
          <w:szCs w:val="20"/>
        </w:rPr>
        <w:t>Completed Organic</w:t>
      </w:r>
      <w:r w:rsidR="006074CF" w:rsidRPr="00F8128D">
        <w:rPr>
          <w:rFonts w:ascii="Arial" w:hAnsi="Arial" w:cs="Arial"/>
          <w:color w:val="262626" w:themeColor="text1" w:themeTint="D9"/>
          <w:sz w:val="20"/>
          <w:szCs w:val="20"/>
        </w:rPr>
        <w:t xml:space="preserve"> </w:t>
      </w:r>
      <w:r w:rsidRPr="00F8128D">
        <w:rPr>
          <w:rFonts w:ascii="Arial" w:hAnsi="Arial" w:cs="Arial"/>
          <w:color w:val="262626" w:themeColor="text1" w:themeTint="D9"/>
          <w:sz w:val="20"/>
          <w:szCs w:val="20"/>
        </w:rPr>
        <w:t xml:space="preserve">Chemistry I course in University </w:t>
      </w:r>
      <w:r w:rsidR="00867E89" w:rsidRPr="00F8128D">
        <w:rPr>
          <w:rFonts w:ascii="Arial" w:hAnsi="Arial" w:cs="Arial"/>
          <w:color w:val="262626" w:themeColor="text1" w:themeTint="D9"/>
          <w:sz w:val="20"/>
          <w:szCs w:val="20"/>
        </w:rPr>
        <w:t>o</w:t>
      </w:r>
      <w:r w:rsidRPr="00F8128D">
        <w:rPr>
          <w:rFonts w:ascii="Arial" w:hAnsi="Arial" w:cs="Arial"/>
          <w:color w:val="262626" w:themeColor="text1" w:themeTint="D9"/>
          <w:sz w:val="20"/>
          <w:szCs w:val="20"/>
        </w:rPr>
        <w:t>f New England Online</w:t>
      </w:r>
    </w:p>
    <w:p w14:paraId="161E0CCF" w14:textId="1ADED64F" w:rsidR="00287147" w:rsidRPr="00F8128D" w:rsidRDefault="00717865" w:rsidP="00717865">
      <w:pPr>
        <w:pStyle w:val="divdocumentulli"/>
        <w:numPr>
          <w:ilvl w:val="0"/>
          <w:numId w:val="6"/>
        </w:numPr>
        <w:spacing w:line="240" w:lineRule="auto"/>
        <w:ind w:left="860" w:right="-144" w:firstLine="0"/>
        <w:rPr>
          <w:rFonts w:ascii="Arial" w:hAnsi="Arial" w:cs="Arial"/>
          <w:color w:val="262626" w:themeColor="text1" w:themeTint="D9"/>
          <w:sz w:val="20"/>
          <w:szCs w:val="20"/>
        </w:rPr>
      </w:pPr>
      <w:r w:rsidRPr="00F8128D">
        <w:rPr>
          <w:rFonts w:ascii="Arial" w:hAnsi="Arial" w:cs="Arial"/>
          <w:color w:val="262626" w:themeColor="text1" w:themeTint="D9"/>
          <w:sz w:val="20"/>
          <w:szCs w:val="20"/>
        </w:rPr>
        <w:t xml:space="preserve">Smile Award </w:t>
      </w:r>
      <w:r w:rsidR="00F06927" w:rsidRPr="00F8128D">
        <w:rPr>
          <w:rFonts w:ascii="Arial" w:hAnsi="Arial" w:cs="Arial"/>
          <w:color w:val="262626" w:themeColor="text1" w:themeTint="D9"/>
          <w:sz w:val="20"/>
          <w:szCs w:val="20"/>
        </w:rPr>
        <w:t>2010 Tata</w:t>
      </w:r>
      <w:r w:rsidRPr="00F8128D">
        <w:rPr>
          <w:rFonts w:ascii="Arial" w:hAnsi="Arial" w:cs="Arial"/>
          <w:color w:val="262626" w:themeColor="text1" w:themeTint="D9"/>
          <w:sz w:val="20"/>
          <w:szCs w:val="20"/>
        </w:rPr>
        <w:t xml:space="preserve"> Consultancy Services, India </w:t>
      </w:r>
    </w:p>
    <w:p w14:paraId="74824F14" w14:textId="13D74469" w:rsidR="00717865" w:rsidRPr="00F8128D" w:rsidRDefault="00717865" w:rsidP="00EB520A">
      <w:pPr>
        <w:pStyle w:val="divdocumentulli"/>
        <w:spacing w:line="240" w:lineRule="auto"/>
        <w:ind w:left="1440" w:right="-144" w:firstLine="720"/>
        <w:rPr>
          <w:rFonts w:ascii="Arial" w:hAnsi="Arial" w:cs="Arial"/>
          <w:color w:val="262626" w:themeColor="text1" w:themeTint="D9"/>
          <w:sz w:val="20"/>
          <w:szCs w:val="20"/>
        </w:rPr>
      </w:pPr>
      <w:r w:rsidRPr="00F8128D">
        <w:rPr>
          <w:rFonts w:ascii="Arial" w:hAnsi="Arial" w:cs="Arial"/>
          <w:color w:val="262626" w:themeColor="text1" w:themeTint="D9"/>
          <w:sz w:val="20"/>
          <w:szCs w:val="20"/>
        </w:rPr>
        <w:t xml:space="preserve">For working as a recruitment coordinator for TCS Bank of America 500 associates within short period of time </w:t>
      </w:r>
    </w:p>
    <w:p w14:paraId="10618A64" w14:textId="77777777" w:rsidR="00287147" w:rsidRPr="00F8128D" w:rsidRDefault="00717865" w:rsidP="00717865">
      <w:pPr>
        <w:pStyle w:val="divdocumentulli"/>
        <w:numPr>
          <w:ilvl w:val="0"/>
          <w:numId w:val="6"/>
        </w:numPr>
        <w:spacing w:line="240" w:lineRule="auto"/>
        <w:ind w:left="860" w:right="-144" w:firstLine="0"/>
        <w:rPr>
          <w:rFonts w:ascii="Arial" w:hAnsi="Arial" w:cs="Arial"/>
          <w:color w:val="262626" w:themeColor="text1" w:themeTint="D9"/>
          <w:sz w:val="20"/>
          <w:szCs w:val="20"/>
        </w:rPr>
      </w:pPr>
      <w:r w:rsidRPr="00F8128D">
        <w:rPr>
          <w:rFonts w:ascii="Arial" w:hAnsi="Arial" w:cs="Arial"/>
          <w:color w:val="262626" w:themeColor="text1" w:themeTint="D9"/>
          <w:sz w:val="20"/>
          <w:szCs w:val="20"/>
        </w:rPr>
        <w:t xml:space="preserve">On the Spot Award 2006 Tata Consultancy Services, India </w:t>
      </w:r>
    </w:p>
    <w:p w14:paraId="35D4F9B7" w14:textId="3E6BE11B" w:rsidR="00717865" w:rsidRDefault="00717865" w:rsidP="00287147">
      <w:pPr>
        <w:pStyle w:val="divdocumentulli"/>
        <w:spacing w:line="240" w:lineRule="auto"/>
        <w:ind w:left="1580" w:right="-144" w:firstLine="580"/>
        <w:rPr>
          <w:rFonts w:ascii="Arial" w:hAnsi="Arial" w:cs="Arial"/>
          <w:color w:val="262626" w:themeColor="text1" w:themeTint="D9"/>
          <w:sz w:val="20"/>
          <w:szCs w:val="20"/>
        </w:rPr>
      </w:pPr>
      <w:r w:rsidRPr="00F8128D">
        <w:rPr>
          <w:rFonts w:ascii="Arial" w:hAnsi="Arial" w:cs="Arial"/>
          <w:color w:val="262626" w:themeColor="text1" w:themeTint="D9"/>
          <w:sz w:val="20"/>
          <w:szCs w:val="20"/>
        </w:rPr>
        <w:t>For technical excellence</w:t>
      </w:r>
    </w:p>
    <w:p w14:paraId="7D764CC3" w14:textId="5E7EE9D4" w:rsidR="00F32C64" w:rsidRPr="00F32C64" w:rsidRDefault="00F32C64" w:rsidP="00F32C64">
      <w:pPr>
        <w:pStyle w:val="divdocumentulli"/>
        <w:numPr>
          <w:ilvl w:val="0"/>
          <w:numId w:val="6"/>
        </w:numPr>
        <w:spacing w:line="240" w:lineRule="auto"/>
        <w:ind w:left="860" w:right="-144" w:firstLine="0"/>
        <w:rPr>
          <w:rFonts w:ascii="Arial" w:hAnsi="Arial" w:cs="Arial"/>
          <w:color w:val="262626" w:themeColor="text1" w:themeTint="D9"/>
          <w:sz w:val="20"/>
          <w:szCs w:val="20"/>
        </w:rPr>
      </w:pPr>
      <w:r w:rsidRPr="00F32C64">
        <w:rPr>
          <w:rFonts w:ascii="Arial" w:hAnsi="Arial" w:cs="Arial"/>
          <w:color w:val="262626" w:themeColor="text1" w:themeTint="D9"/>
          <w:sz w:val="20"/>
          <w:szCs w:val="20"/>
        </w:rPr>
        <w:t>Secretary - BiAS (Bioinformatics Assembly of Students) at UNC-Charlotte</w:t>
      </w:r>
    </w:p>
    <w:p w14:paraId="003DA22B" w14:textId="2DB83AFB" w:rsidR="00F32C64" w:rsidRDefault="00F32C64" w:rsidP="00F32C64">
      <w:pPr>
        <w:pStyle w:val="divdocumentulli"/>
        <w:numPr>
          <w:ilvl w:val="0"/>
          <w:numId w:val="6"/>
        </w:numPr>
        <w:spacing w:line="240" w:lineRule="auto"/>
        <w:ind w:left="860" w:right="-144" w:firstLine="0"/>
        <w:rPr>
          <w:rFonts w:ascii="Arial" w:hAnsi="Arial" w:cs="Arial"/>
          <w:color w:val="262626" w:themeColor="text1" w:themeTint="D9"/>
          <w:sz w:val="20"/>
          <w:szCs w:val="20"/>
        </w:rPr>
      </w:pPr>
      <w:r w:rsidRPr="00F32C64">
        <w:rPr>
          <w:rFonts w:ascii="Arial" w:hAnsi="Arial" w:cs="Arial"/>
          <w:color w:val="262626" w:themeColor="text1" w:themeTint="D9"/>
          <w:sz w:val="20"/>
          <w:szCs w:val="20"/>
        </w:rPr>
        <w:t>Member - International Student Advisory Committee at UNC-Charlotte</w:t>
      </w:r>
    </w:p>
    <w:p w14:paraId="0FBB6A9B" w14:textId="6544126B" w:rsidR="00844C5E" w:rsidRPr="00F32C64" w:rsidRDefault="00844C5E" w:rsidP="00F32C64">
      <w:pPr>
        <w:pStyle w:val="divdocumentulli"/>
        <w:numPr>
          <w:ilvl w:val="0"/>
          <w:numId w:val="6"/>
        </w:numPr>
        <w:spacing w:line="240" w:lineRule="auto"/>
        <w:ind w:left="860" w:right="-144" w:firstLine="0"/>
        <w:rPr>
          <w:rFonts w:ascii="Arial" w:hAnsi="Arial" w:cs="Arial"/>
          <w:color w:val="262626" w:themeColor="text1" w:themeTint="D9"/>
          <w:sz w:val="20"/>
          <w:szCs w:val="20"/>
        </w:rPr>
      </w:pPr>
      <w:r w:rsidRPr="00844C5E">
        <w:rPr>
          <w:rFonts w:ascii="Arial" w:hAnsi="Arial" w:cs="Arial"/>
          <w:b/>
          <w:bCs/>
          <w:color w:val="262626" w:themeColor="text1" w:themeTint="D9"/>
          <w:sz w:val="20"/>
          <w:szCs w:val="20"/>
        </w:rPr>
        <w:t>UNC Charlotte Commencement Bell Ringer</w:t>
      </w:r>
      <w:r>
        <w:rPr>
          <w:rFonts w:ascii="Arial" w:hAnsi="Arial" w:cs="Arial"/>
          <w:color w:val="262626" w:themeColor="text1" w:themeTint="D9"/>
          <w:sz w:val="20"/>
          <w:szCs w:val="20"/>
        </w:rPr>
        <w:t xml:space="preserve"> Fall 2022</w:t>
      </w:r>
    </w:p>
    <w:p w14:paraId="1391F374" w14:textId="2ADA186C" w:rsidR="0095693D" w:rsidRPr="0095717A" w:rsidRDefault="0095693D" w:rsidP="0095693D">
      <w:pPr>
        <w:pStyle w:val="divdocumentheading"/>
        <w:tabs>
          <w:tab w:val="left" w:pos="3271"/>
          <w:tab w:val="left" w:pos="11240"/>
        </w:tabs>
        <w:spacing w:before="300" w:line="240" w:lineRule="auto"/>
        <w:ind w:right="-144"/>
        <w:jc w:val="center"/>
        <w:rPr>
          <w:rFonts w:ascii="Arial" w:eastAsia="Courier New" w:hAnsi="Arial" w:cs="Arial"/>
          <w:b/>
          <w:bCs/>
          <w:color w:val="262626" w:themeColor="text1" w:themeTint="D9"/>
          <w:sz w:val="18"/>
          <w:szCs w:val="18"/>
        </w:rPr>
      </w:pPr>
      <w:r w:rsidRPr="0095717A">
        <w:rPr>
          <w:rFonts w:ascii="Arial" w:eastAsia="Courier New" w:hAnsi="Arial" w:cs="Arial"/>
          <w:strike/>
          <w:color w:val="262626" w:themeColor="text1" w:themeTint="D9"/>
          <w:sz w:val="22"/>
        </w:rPr>
        <w:tab/>
      </w:r>
      <w:r w:rsidRPr="0095717A">
        <w:rPr>
          <w:rStyle w:val="divdocumentdivsectiontitle"/>
          <w:rFonts w:ascii="Arial" w:eastAsia="Courier New" w:hAnsi="Arial" w:cs="Arial"/>
          <w:b/>
          <w:bCs/>
          <w:color w:val="262626" w:themeColor="text1" w:themeTint="D9"/>
        </w:rPr>
        <w:t xml:space="preserve">  </w:t>
      </w:r>
      <w:r>
        <w:rPr>
          <w:rStyle w:val="divdocumentdivsectiontitle"/>
          <w:rFonts w:ascii="Arial" w:eastAsia="Courier New" w:hAnsi="Arial" w:cs="Arial"/>
          <w:b/>
          <w:bCs/>
          <w:color w:val="262626" w:themeColor="text1" w:themeTint="D9"/>
        </w:rPr>
        <w:t>Volunteering Experience</w:t>
      </w:r>
      <w:r w:rsidRPr="0095717A">
        <w:rPr>
          <w:rStyle w:val="divdocumentdivsectiontitle"/>
          <w:rFonts w:ascii="Arial" w:eastAsia="Courier New" w:hAnsi="Arial" w:cs="Arial"/>
          <w:b/>
          <w:bCs/>
          <w:color w:val="262626" w:themeColor="text1" w:themeTint="D9"/>
        </w:rPr>
        <w:t xml:space="preserve">  </w:t>
      </w:r>
      <w:r w:rsidRPr="0095717A">
        <w:rPr>
          <w:rFonts w:ascii="Arial" w:eastAsia="Courier New" w:hAnsi="Arial" w:cs="Arial"/>
          <w:strike/>
          <w:color w:val="262626" w:themeColor="text1" w:themeTint="D9"/>
          <w:sz w:val="22"/>
        </w:rPr>
        <w:tab/>
      </w:r>
    </w:p>
    <w:p w14:paraId="755E0D3B" w14:textId="59BD4FDA" w:rsidR="00E62411" w:rsidRDefault="00E62411" w:rsidP="00A43579">
      <w:pPr>
        <w:pStyle w:val="divdocumentulli"/>
        <w:numPr>
          <w:ilvl w:val="0"/>
          <w:numId w:val="6"/>
        </w:numPr>
        <w:spacing w:line="240" w:lineRule="auto"/>
        <w:ind w:left="860" w:right="-144" w:firstLine="0"/>
        <w:rPr>
          <w:rFonts w:ascii="Arial" w:hAnsi="Arial" w:cs="Arial"/>
          <w:color w:val="262626" w:themeColor="text1" w:themeTint="D9"/>
          <w:sz w:val="20"/>
          <w:szCs w:val="20"/>
        </w:rPr>
      </w:pPr>
      <w:r>
        <w:rPr>
          <w:rFonts w:ascii="Arial" w:hAnsi="Arial" w:cs="Arial"/>
          <w:color w:val="262626" w:themeColor="text1" w:themeTint="D9"/>
          <w:sz w:val="20"/>
          <w:szCs w:val="20"/>
        </w:rPr>
        <w:t xml:space="preserve">Volunteering in </w:t>
      </w:r>
      <w:r w:rsidRPr="00E62411">
        <w:rPr>
          <w:rFonts w:ascii="Arial" w:hAnsi="Arial" w:cs="Arial"/>
          <w:color w:val="262626" w:themeColor="text1" w:themeTint="D9"/>
          <w:sz w:val="20"/>
          <w:szCs w:val="20"/>
        </w:rPr>
        <w:t>Fleurix- Celebrate Women+ in Technology conference</w:t>
      </w:r>
      <w:r>
        <w:rPr>
          <w:rFonts w:ascii="Arial" w:hAnsi="Arial" w:cs="Arial"/>
          <w:color w:val="262626" w:themeColor="text1" w:themeTint="D9"/>
          <w:sz w:val="20"/>
          <w:szCs w:val="20"/>
        </w:rPr>
        <w:t xml:space="preserve"> Sep 2022</w:t>
      </w:r>
    </w:p>
    <w:p w14:paraId="65BBC968" w14:textId="77777777" w:rsidR="00D72613" w:rsidRDefault="00D72613" w:rsidP="00D72613">
      <w:pPr>
        <w:pStyle w:val="divdocumentulli"/>
        <w:numPr>
          <w:ilvl w:val="0"/>
          <w:numId w:val="6"/>
        </w:numPr>
        <w:spacing w:line="240" w:lineRule="auto"/>
        <w:ind w:left="860" w:right="-144" w:firstLine="0"/>
        <w:rPr>
          <w:rFonts w:ascii="Arial" w:hAnsi="Arial" w:cs="Arial"/>
          <w:color w:val="262626" w:themeColor="text1" w:themeTint="D9"/>
          <w:sz w:val="20"/>
          <w:szCs w:val="20"/>
        </w:rPr>
      </w:pPr>
      <w:r>
        <w:rPr>
          <w:rFonts w:ascii="Arial" w:hAnsi="Arial" w:cs="Arial"/>
          <w:color w:val="262626" w:themeColor="text1" w:themeTint="D9"/>
          <w:sz w:val="20"/>
          <w:szCs w:val="20"/>
        </w:rPr>
        <w:t>Raceday setup – Charlotte Racefest Marathon Apr 2022</w:t>
      </w:r>
    </w:p>
    <w:p w14:paraId="29D9B1A4" w14:textId="77777777" w:rsidR="00D72613" w:rsidRDefault="00D72613" w:rsidP="00D72613">
      <w:pPr>
        <w:pStyle w:val="divdocumentulli"/>
        <w:numPr>
          <w:ilvl w:val="0"/>
          <w:numId w:val="6"/>
        </w:numPr>
        <w:spacing w:line="240" w:lineRule="auto"/>
        <w:ind w:left="860" w:right="-144" w:firstLine="0"/>
        <w:rPr>
          <w:rFonts w:ascii="Arial" w:hAnsi="Arial" w:cs="Arial"/>
          <w:color w:val="262626" w:themeColor="text1" w:themeTint="D9"/>
          <w:sz w:val="20"/>
          <w:szCs w:val="20"/>
        </w:rPr>
      </w:pPr>
      <w:r w:rsidRPr="00F8128D">
        <w:rPr>
          <w:rFonts w:ascii="Arial" w:hAnsi="Arial" w:cs="Arial"/>
          <w:color w:val="262626" w:themeColor="text1" w:themeTint="D9"/>
          <w:sz w:val="20"/>
          <w:szCs w:val="20"/>
        </w:rPr>
        <w:t>Local Park and stream cleanup - Charlotte Mecklenburg Storm Water Services, Mar 2022</w:t>
      </w:r>
    </w:p>
    <w:p w14:paraId="240A1FC2" w14:textId="77777777" w:rsidR="00D72613" w:rsidRPr="00F8128D" w:rsidRDefault="00D72613" w:rsidP="00D72613">
      <w:pPr>
        <w:pStyle w:val="divdocumentulli"/>
        <w:numPr>
          <w:ilvl w:val="0"/>
          <w:numId w:val="6"/>
        </w:numPr>
        <w:spacing w:line="240" w:lineRule="auto"/>
        <w:ind w:left="860" w:right="-144" w:firstLine="0"/>
        <w:rPr>
          <w:rFonts w:ascii="Arial" w:hAnsi="Arial" w:cs="Arial"/>
          <w:color w:val="262626" w:themeColor="text1" w:themeTint="D9"/>
          <w:sz w:val="20"/>
          <w:szCs w:val="20"/>
        </w:rPr>
      </w:pPr>
      <w:r w:rsidRPr="00F8128D">
        <w:rPr>
          <w:rFonts w:ascii="Arial" w:hAnsi="Arial" w:cs="Arial"/>
          <w:color w:val="262626" w:themeColor="text1" w:themeTint="D9"/>
          <w:sz w:val="20"/>
          <w:szCs w:val="20"/>
        </w:rPr>
        <w:t>Humanity of Charlotte to build houses for homeless 2012</w:t>
      </w:r>
    </w:p>
    <w:p w14:paraId="6D8066EE" w14:textId="77777777" w:rsidR="00D72613" w:rsidRPr="00F8128D" w:rsidRDefault="00D72613" w:rsidP="00D72613">
      <w:pPr>
        <w:pStyle w:val="divdocumentulli"/>
        <w:numPr>
          <w:ilvl w:val="0"/>
          <w:numId w:val="6"/>
        </w:numPr>
        <w:spacing w:line="240" w:lineRule="auto"/>
        <w:ind w:left="860" w:right="-144" w:firstLine="0"/>
        <w:rPr>
          <w:rFonts w:ascii="Arial" w:hAnsi="Arial" w:cs="Arial"/>
          <w:color w:val="262626" w:themeColor="text1" w:themeTint="D9"/>
          <w:sz w:val="20"/>
          <w:szCs w:val="20"/>
        </w:rPr>
      </w:pPr>
      <w:r w:rsidRPr="00F8128D">
        <w:rPr>
          <w:rFonts w:ascii="Arial" w:hAnsi="Arial" w:cs="Arial"/>
          <w:color w:val="262626" w:themeColor="text1" w:themeTint="D9"/>
          <w:sz w:val="20"/>
          <w:szCs w:val="20"/>
        </w:rPr>
        <w:t>Gardening activity in Jacksonville to setup garden in front of the school for physically challenged kids 2008</w:t>
      </w:r>
    </w:p>
    <w:p w14:paraId="4EAD344A" w14:textId="1B828A17" w:rsidR="00D72613" w:rsidRPr="00D72613" w:rsidRDefault="00D72613" w:rsidP="000E34E9">
      <w:pPr>
        <w:pStyle w:val="divdocumentulli"/>
        <w:numPr>
          <w:ilvl w:val="0"/>
          <w:numId w:val="6"/>
        </w:numPr>
        <w:spacing w:line="240" w:lineRule="auto"/>
        <w:ind w:left="860" w:right="-144" w:firstLine="0"/>
        <w:rPr>
          <w:rFonts w:ascii="Arial" w:hAnsi="Arial" w:cs="Arial"/>
          <w:color w:val="262626" w:themeColor="text1" w:themeTint="D9"/>
          <w:sz w:val="20"/>
          <w:szCs w:val="20"/>
        </w:rPr>
      </w:pPr>
      <w:r w:rsidRPr="000911F3">
        <w:rPr>
          <w:rFonts w:ascii="Arial" w:hAnsi="Arial" w:cs="Arial"/>
          <w:color w:val="262626" w:themeColor="text1" w:themeTint="D9"/>
          <w:sz w:val="20"/>
          <w:szCs w:val="20"/>
        </w:rPr>
        <w:t>Involved in rescue activities in Tsunami affected areas in Chennai, India 2005</w:t>
      </w:r>
    </w:p>
    <w:sectPr w:rsidR="00D72613" w:rsidRPr="00D72613">
      <w:pgSz w:w="12240" w:h="15840"/>
      <w:pgMar w:top="500" w:right="500" w:bottom="50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39FCC336">
      <w:start w:val="1"/>
      <w:numFmt w:val="bullet"/>
      <w:lvlText w:val=""/>
      <w:lvlJc w:val="left"/>
      <w:pPr>
        <w:ind w:left="720" w:hanging="360"/>
      </w:pPr>
      <w:rPr>
        <w:rFonts w:ascii="Symbol" w:hAnsi="Symbol"/>
      </w:rPr>
    </w:lvl>
    <w:lvl w:ilvl="1" w:tplc="8938A50C">
      <w:start w:val="1"/>
      <w:numFmt w:val="bullet"/>
      <w:lvlText w:val="o"/>
      <w:lvlJc w:val="left"/>
      <w:pPr>
        <w:tabs>
          <w:tab w:val="num" w:pos="1440"/>
        </w:tabs>
        <w:ind w:left="1440" w:hanging="360"/>
      </w:pPr>
      <w:rPr>
        <w:rFonts w:ascii="Courier New" w:hAnsi="Courier New"/>
      </w:rPr>
    </w:lvl>
    <w:lvl w:ilvl="2" w:tplc="5A84D880">
      <w:start w:val="1"/>
      <w:numFmt w:val="bullet"/>
      <w:lvlText w:val=""/>
      <w:lvlJc w:val="left"/>
      <w:pPr>
        <w:tabs>
          <w:tab w:val="num" w:pos="2160"/>
        </w:tabs>
        <w:ind w:left="2160" w:hanging="360"/>
      </w:pPr>
      <w:rPr>
        <w:rFonts w:ascii="Wingdings" w:hAnsi="Wingdings"/>
      </w:rPr>
    </w:lvl>
    <w:lvl w:ilvl="3" w:tplc="4412D0FE">
      <w:start w:val="1"/>
      <w:numFmt w:val="bullet"/>
      <w:lvlText w:val=""/>
      <w:lvlJc w:val="left"/>
      <w:pPr>
        <w:tabs>
          <w:tab w:val="num" w:pos="2880"/>
        </w:tabs>
        <w:ind w:left="2880" w:hanging="360"/>
      </w:pPr>
      <w:rPr>
        <w:rFonts w:ascii="Symbol" w:hAnsi="Symbol"/>
      </w:rPr>
    </w:lvl>
    <w:lvl w:ilvl="4" w:tplc="3E34CAB0">
      <w:start w:val="1"/>
      <w:numFmt w:val="bullet"/>
      <w:lvlText w:val="o"/>
      <w:lvlJc w:val="left"/>
      <w:pPr>
        <w:tabs>
          <w:tab w:val="num" w:pos="3600"/>
        </w:tabs>
        <w:ind w:left="3600" w:hanging="360"/>
      </w:pPr>
      <w:rPr>
        <w:rFonts w:ascii="Courier New" w:hAnsi="Courier New"/>
      </w:rPr>
    </w:lvl>
    <w:lvl w:ilvl="5" w:tplc="7D4EA502">
      <w:start w:val="1"/>
      <w:numFmt w:val="bullet"/>
      <w:lvlText w:val=""/>
      <w:lvlJc w:val="left"/>
      <w:pPr>
        <w:tabs>
          <w:tab w:val="num" w:pos="4320"/>
        </w:tabs>
        <w:ind w:left="4320" w:hanging="360"/>
      </w:pPr>
      <w:rPr>
        <w:rFonts w:ascii="Wingdings" w:hAnsi="Wingdings"/>
      </w:rPr>
    </w:lvl>
    <w:lvl w:ilvl="6" w:tplc="E990C6AE">
      <w:start w:val="1"/>
      <w:numFmt w:val="bullet"/>
      <w:lvlText w:val=""/>
      <w:lvlJc w:val="left"/>
      <w:pPr>
        <w:tabs>
          <w:tab w:val="num" w:pos="5040"/>
        </w:tabs>
        <w:ind w:left="5040" w:hanging="360"/>
      </w:pPr>
      <w:rPr>
        <w:rFonts w:ascii="Symbol" w:hAnsi="Symbol"/>
      </w:rPr>
    </w:lvl>
    <w:lvl w:ilvl="7" w:tplc="AC526478">
      <w:start w:val="1"/>
      <w:numFmt w:val="bullet"/>
      <w:lvlText w:val="o"/>
      <w:lvlJc w:val="left"/>
      <w:pPr>
        <w:tabs>
          <w:tab w:val="num" w:pos="5760"/>
        </w:tabs>
        <w:ind w:left="5760" w:hanging="360"/>
      </w:pPr>
      <w:rPr>
        <w:rFonts w:ascii="Courier New" w:hAnsi="Courier New"/>
      </w:rPr>
    </w:lvl>
    <w:lvl w:ilvl="8" w:tplc="E7C4D554">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1B0C1F0A">
      <w:start w:val="1"/>
      <w:numFmt w:val="bullet"/>
      <w:lvlText w:val=""/>
      <w:lvlJc w:val="left"/>
      <w:pPr>
        <w:ind w:left="720" w:hanging="360"/>
      </w:pPr>
      <w:rPr>
        <w:rFonts w:ascii="Symbol" w:hAnsi="Symbol"/>
      </w:rPr>
    </w:lvl>
    <w:lvl w:ilvl="1" w:tplc="080C37EE">
      <w:start w:val="1"/>
      <w:numFmt w:val="bullet"/>
      <w:lvlText w:val="o"/>
      <w:lvlJc w:val="left"/>
      <w:pPr>
        <w:tabs>
          <w:tab w:val="num" w:pos="1440"/>
        </w:tabs>
        <w:ind w:left="1440" w:hanging="360"/>
      </w:pPr>
      <w:rPr>
        <w:rFonts w:ascii="Courier New" w:hAnsi="Courier New"/>
      </w:rPr>
    </w:lvl>
    <w:lvl w:ilvl="2" w:tplc="22161066">
      <w:start w:val="1"/>
      <w:numFmt w:val="bullet"/>
      <w:lvlText w:val=""/>
      <w:lvlJc w:val="left"/>
      <w:pPr>
        <w:tabs>
          <w:tab w:val="num" w:pos="2160"/>
        </w:tabs>
        <w:ind w:left="2160" w:hanging="360"/>
      </w:pPr>
      <w:rPr>
        <w:rFonts w:ascii="Wingdings" w:hAnsi="Wingdings"/>
      </w:rPr>
    </w:lvl>
    <w:lvl w:ilvl="3" w:tplc="7F36D9AC">
      <w:start w:val="1"/>
      <w:numFmt w:val="bullet"/>
      <w:lvlText w:val=""/>
      <w:lvlJc w:val="left"/>
      <w:pPr>
        <w:tabs>
          <w:tab w:val="num" w:pos="2880"/>
        </w:tabs>
        <w:ind w:left="2880" w:hanging="360"/>
      </w:pPr>
      <w:rPr>
        <w:rFonts w:ascii="Symbol" w:hAnsi="Symbol"/>
      </w:rPr>
    </w:lvl>
    <w:lvl w:ilvl="4" w:tplc="2A2AFAE8">
      <w:start w:val="1"/>
      <w:numFmt w:val="bullet"/>
      <w:lvlText w:val="o"/>
      <w:lvlJc w:val="left"/>
      <w:pPr>
        <w:tabs>
          <w:tab w:val="num" w:pos="3600"/>
        </w:tabs>
        <w:ind w:left="3600" w:hanging="360"/>
      </w:pPr>
      <w:rPr>
        <w:rFonts w:ascii="Courier New" w:hAnsi="Courier New"/>
      </w:rPr>
    </w:lvl>
    <w:lvl w:ilvl="5" w:tplc="2E7A4DB2">
      <w:start w:val="1"/>
      <w:numFmt w:val="bullet"/>
      <w:lvlText w:val=""/>
      <w:lvlJc w:val="left"/>
      <w:pPr>
        <w:tabs>
          <w:tab w:val="num" w:pos="4320"/>
        </w:tabs>
        <w:ind w:left="4320" w:hanging="360"/>
      </w:pPr>
      <w:rPr>
        <w:rFonts w:ascii="Wingdings" w:hAnsi="Wingdings"/>
      </w:rPr>
    </w:lvl>
    <w:lvl w:ilvl="6" w:tplc="1AD4C172">
      <w:start w:val="1"/>
      <w:numFmt w:val="bullet"/>
      <w:lvlText w:val=""/>
      <w:lvlJc w:val="left"/>
      <w:pPr>
        <w:tabs>
          <w:tab w:val="num" w:pos="5040"/>
        </w:tabs>
        <w:ind w:left="5040" w:hanging="360"/>
      </w:pPr>
      <w:rPr>
        <w:rFonts w:ascii="Symbol" w:hAnsi="Symbol"/>
      </w:rPr>
    </w:lvl>
    <w:lvl w:ilvl="7" w:tplc="E3C241C2">
      <w:start w:val="1"/>
      <w:numFmt w:val="bullet"/>
      <w:lvlText w:val="o"/>
      <w:lvlJc w:val="left"/>
      <w:pPr>
        <w:tabs>
          <w:tab w:val="num" w:pos="5760"/>
        </w:tabs>
        <w:ind w:left="5760" w:hanging="360"/>
      </w:pPr>
      <w:rPr>
        <w:rFonts w:ascii="Courier New" w:hAnsi="Courier New"/>
      </w:rPr>
    </w:lvl>
    <w:lvl w:ilvl="8" w:tplc="3102822C">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63900B04">
      <w:start w:val="1"/>
      <w:numFmt w:val="bullet"/>
      <w:lvlText w:val=""/>
      <w:lvlJc w:val="left"/>
      <w:pPr>
        <w:ind w:left="720" w:hanging="360"/>
      </w:pPr>
      <w:rPr>
        <w:rFonts w:ascii="Symbol" w:hAnsi="Symbol"/>
      </w:rPr>
    </w:lvl>
    <w:lvl w:ilvl="1" w:tplc="02CEE8AC">
      <w:start w:val="1"/>
      <w:numFmt w:val="bullet"/>
      <w:lvlText w:val="o"/>
      <w:lvlJc w:val="left"/>
      <w:pPr>
        <w:tabs>
          <w:tab w:val="num" w:pos="1440"/>
        </w:tabs>
        <w:ind w:left="1440" w:hanging="360"/>
      </w:pPr>
      <w:rPr>
        <w:rFonts w:ascii="Courier New" w:hAnsi="Courier New"/>
      </w:rPr>
    </w:lvl>
    <w:lvl w:ilvl="2" w:tplc="C72A3F30">
      <w:start w:val="1"/>
      <w:numFmt w:val="bullet"/>
      <w:lvlText w:val=""/>
      <w:lvlJc w:val="left"/>
      <w:pPr>
        <w:tabs>
          <w:tab w:val="num" w:pos="2160"/>
        </w:tabs>
        <w:ind w:left="2160" w:hanging="360"/>
      </w:pPr>
      <w:rPr>
        <w:rFonts w:ascii="Wingdings" w:hAnsi="Wingdings"/>
      </w:rPr>
    </w:lvl>
    <w:lvl w:ilvl="3" w:tplc="7D7C5D64">
      <w:start w:val="1"/>
      <w:numFmt w:val="bullet"/>
      <w:lvlText w:val=""/>
      <w:lvlJc w:val="left"/>
      <w:pPr>
        <w:tabs>
          <w:tab w:val="num" w:pos="2880"/>
        </w:tabs>
        <w:ind w:left="2880" w:hanging="360"/>
      </w:pPr>
      <w:rPr>
        <w:rFonts w:ascii="Symbol" w:hAnsi="Symbol"/>
      </w:rPr>
    </w:lvl>
    <w:lvl w:ilvl="4" w:tplc="3C38BCD4">
      <w:start w:val="1"/>
      <w:numFmt w:val="bullet"/>
      <w:lvlText w:val="o"/>
      <w:lvlJc w:val="left"/>
      <w:pPr>
        <w:tabs>
          <w:tab w:val="num" w:pos="3600"/>
        </w:tabs>
        <w:ind w:left="3600" w:hanging="360"/>
      </w:pPr>
      <w:rPr>
        <w:rFonts w:ascii="Courier New" w:hAnsi="Courier New"/>
      </w:rPr>
    </w:lvl>
    <w:lvl w:ilvl="5" w:tplc="9CAE70A8">
      <w:start w:val="1"/>
      <w:numFmt w:val="bullet"/>
      <w:lvlText w:val=""/>
      <w:lvlJc w:val="left"/>
      <w:pPr>
        <w:tabs>
          <w:tab w:val="num" w:pos="4320"/>
        </w:tabs>
        <w:ind w:left="4320" w:hanging="360"/>
      </w:pPr>
      <w:rPr>
        <w:rFonts w:ascii="Wingdings" w:hAnsi="Wingdings"/>
      </w:rPr>
    </w:lvl>
    <w:lvl w:ilvl="6" w:tplc="421ED890">
      <w:start w:val="1"/>
      <w:numFmt w:val="bullet"/>
      <w:lvlText w:val=""/>
      <w:lvlJc w:val="left"/>
      <w:pPr>
        <w:tabs>
          <w:tab w:val="num" w:pos="5040"/>
        </w:tabs>
        <w:ind w:left="5040" w:hanging="360"/>
      </w:pPr>
      <w:rPr>
        <w:rFonts w:ascii="Symbol" w:hAnsi="Symbol"/>
      </w:rPr>
    </w:lvl>
    <w:lvl w:ilvl="7" w:tplc="9BF0CD22">
      <w:start w:val="1"/>
      <w:numFmt w:val="bullet"/>
      <w:lvlText w:val="o"/>
      <w:lvlJc w:val="left"/>
      <w:pPr>
        <w:tabs>
          <w:tab w:val="num" w:pos="5760"/>
        </w:tabs>
        <w:ind w:left="5760" w:hanging="360"/>
      </w:pPr>
      <w:rPr>
        <w:rFonts w:ascii="Courier New" w:hAnsi="Courier New"/>
      </w:rPr>
    </w:lvl>
    <w:lvl w:ilvl="8" w:tplc="1350580E">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53A2E0E2">
      <w:start w:val="1"/>
      <w:numFmt w:val="bullet"/>
      <w:lvlText w:val=""/>
      <w:lvlJc w:val="left"/>
      <w:pPr>
        <w:ind w:left="720" w:hanging="360"/>
      </w:pPr>
      <w:rPr>
        <w:rFonts w:ascii="Symbol" w:hAnsi="Symbol"/>
      </w:rPr>
    </w:lvl>
    <w:lvl w:ilvl="1" w:tplc="F6524928">
      <w:start w:val="1"/>
      <w:numFmt w:val="bullet"/>
      <w:lvlText w:val="o"/>
      <w:lvlJc w:val="left"/>
      <w:pPr>
        <w:tabs>
          <w:tab w:val="num" w:pos="1440"/>
        </w:tabs>
        <w:ind w:left="1440" w:hanging="360"/>
      </w:pPr>
      <w:rPr>
        <w:rFonts w:ascii="Courier New" w:hAnsi="Courier New"/>
      </w:rPr>
    </w:lvl>
    <w:lvl w:ilvl="2" w:tplc="0FC668F2">
      <w:start w:val="1"/>
      <w:numFmt w:val="bullet"/>
      <w:lvlText w:val=""/>
      <w:lvlJc w:val="left"/>
      <w:pPr>
        <w:tabs>
          <w:tab w:val="num" w:pos="2160"/>
        </w:tabs>
        <w:ind w:left="2160" w:hanging="360"/>
      </w:pPr>
      <w:rPr>
        <w:rFonts w:ascii="Wingdings" w:hAnsi="Wingdings"/>
      </w:rPr>
    </w:lvl>
    <w:lvl w:ilvl="3" w:tplc="A8D8051A">
      <w:start w:val="1"/>
      <w:numFmt w:val="bullet"/>
      <w:lvlText w:val=""/>
      <w:lvlJc w:val="left"/>
      <w:pPr>
        <w:tabs>
          <w:tab w:val="num" w:pos="2880"/>
        </w:tabs>
        <w:ind w:left="2880" w:hanging="360"/>
      </w:pPr>
      <w:rPr>
        <w:rFonts w:ascii="Symbol" w:hAnsi="Symbol"/>
      </w:rPr>
    </w:lvl>
    <w:lvl w:ilvl="4" w:tplc="0FEAD6DE">
      <w:start w:val="1"/>
      <w:numFmt w:val="bullet"/>
      <w:lvlText w:val="o"/>
      <w:lvlJc w:val="left"/>
      <w:pPr>
        <w:tabs>
          <w:tab w:val="num" w:pos="3600"/>
        </w:tabs>
        <w:ind w:left="3600" w:hanging="360"/>
      </w:pPr>
      <w:rPr>
        <w:rFonts w:ascii="Courier New" w:hAnsi="Courier New"/>
      </w:rPr>
    </w:lvl>
    <w:lvl w:ilvl="5" w:tplc="7CA66854">
      <w:start w:val="1"/>
      <w:numFmt w:val="bullet"/>
      <w:lvlText w:val=""/>
      <w:lvlJc w:val="left"/>
      <w:pPr>
        <w:tabs>
          <w:tab w:val="num" w:pos="4320"/>
        </w:tabs>
        <w:ind w:left="4320" w:hanging="360"/>
      </w:pPr>
      <w:rPr>
        <w:rFonts w:ascii="Wingdings" w:hAnsi="Wingdings"/>
      </w:rPr>
    </w:lvl>
    <w:lvl w:ilvl="6" w:tplc="DC02E978">
      <w:start w:val="1"/>
      <w:numFmt w:val="bullet"/>
      <w:lvlText w:val=""/>
      <w:lvlJc w:val="left"/>
      <w:pPr>
        <w:tabs>
          <w:tab w:val="num" w:pos="5040"/>
        </w:tabs>
        <w:ind w:left="5040" w:hanging="360"/>
      </w:pPr>
      <w:rPr>
        <w:rFonts w:ascii="Symbol" w:hAnsi="Symbol"/>
      </w:rPr>
    </w:lvl>
    <w:lvl w:ilvl="7" w:tplc="5030D406">
      <w:start w:val="1"/>
      <w:numFmt w:val="bullet"/>
      <w:lvlText w:val="o"/>
      <w:lvlJc w:val="left"/>
      <w:pPr>
        <w:tabs>
          <w:tab w:val="num" w:pos="5760"/>
        </w:tabs>
        <w:ind w:left="5760" w:hanging="360"/>
      </w:pPr>
      <w:rPr>
        <w:rFonts w:ascii="Courier New" w:hAnsi="Courier New"/>
      </w:rPr>
    </w:lvl>
    <w:lvl w:ilvl="8" w:tplc="7316B5D6">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26947418">
      <w:start w:val="1"/>
      <w:numFmt w:val="bullet"/>
      <w:lvlText w:val=""/>
      <w:lvlJc w:val="left"/>
      <w:pPr>
        <w:ind w:left="720" w:hanging="360"/>
      </w:pPr>
      <w:rPr>
        <w:rFonts w:ascii="Symbol" w:hAnsi="Symbol"/>
      </w:rPr>
    </w:lvl>
    <w:lvl w:ilvl="1" w:tplc="5BB83722">
      <w:start w:val="1"/>
      <w:numFmt w:val="bullet"/>
      <w:lvlText w:val="o"/>
      <w:lvlJc w:val="left"/>
      <w:pPr>
        <w:tabs>
          <w:tab w:val="num" w:pos="1440"/>
        </w:tabs>
        <w:ind w:left="1440" w:hanging="360"/>
      </w:pPr>
      <w:rPr>
        <w:rFonts w:ascii="Courier New" w:hAnsi="Courier New"/>
      </w:rPr>
    </w:lvl>
    <w:lvl w:ilvl="2" w:tplc="68B46194">
      <w:start w:val="1"/>
      <w:numFmt w:val="bullet"/>
      <w:lvlText w:val=""/>
      <w:lvlJc w:val="left"/>
      <w:pPr>
        <w:tabs>
          <w:tab w:val="num" w:pos="2160"/>
        </w:tabs>
        <w:ind w:left="2160" w:hanging="360"/>
      </w:pPr>
      <w:rPr>
        <w:rFonts w:ascii="Wingdings" w:hAnsi="Wingdings"/>
      </w:rPr>
    </w:lvl>
    <w:lvl w:ilvl="3" w:tplc="E39C864A">
      <w:start w:val="1"/>
      <w:numFmt w:val="bullet"/>
      <w:lvlText w:val=""/>
      <w:lvlJc w:val="left"/>
      <w:pPr>
        <w:tabs>
          <w:tab w:val="num" w:pos="2880"/>
        </w:tabs>
        <w:ind w:left="2880" w:hanging="360"/>
      </w:pPr>
      <w:rPr>
        <w:rFonts w:ascii="Symbol" w:hAnsi="Symbol"/>
      </w:rPr>
    </w:lvl>
    <w:lvl w:ilvl="4" w:tplc="4F46B442">
      <w:start w:val="1"/>
      <w:numFmt w:val="bullet"/>
      <w:lvlText w:val="o"/>
      <w:lvlJc w:val="left"/>
      <w:pPr>
        <w:tabs>
          <w:tab w:val="num" w:pos="3600"/>
        </w:tabs>
        <w:ind w:left="3600" w:hanging="360"/>
      </w:pPr>
      <w:rPr>
        <w:rFonts w:ascii="Courier New" w:hAnsi="Courier New"/>
      </w:rPr>
    </w:lvl>
    <w:lvl w:ilvl="5" w:tplc="D2860102">
      <w:start w:val="1"/>
      <w:numFmt w:val="bullet"/>
      <w:lvlText w:val=""/>
      <w:lvlJc w:val="left"/>
      <w:pPr>
        <w:tabs>
          <w:tab w:val="num" w:pos="4320"/>
        </w:tabs>
        <w:ind w:left="4320" w:hanging="360"/>
      </w:pPr>
      <w:rPr>
        <w:rFonts w:ascii="Wingdings" w:hAnsi="Wingdings"/>
      </w:rPr>
    </w:lvl>
    <w:lvl w:ilvl="6" w:tplc="114CF97A">
      <w:start w:val="1"/>
      <w:numFmt w:val="bullet"/>
      <w:lvlText w:val=""/>
      <w:lvlJc w:val="left"/>
      <w:pPr>
        <w:tabs>
          <w:tab w:val="num" w:pos="5040"/>
        </w:tabs>
        <w:ind w:left="5040" w:hanging="360"/>
      </w:pPr>
      <w:rPr>
        <w:rFonts w:ascii="Symbol" w:hAnsi="Symbol"/>
      </w:rPr>
    </w:lvl>
    <w:lvl w:ilvl="7" w:tplc="8A6E16AA">
      <w:start w:val="1"/>
      <w:numFmt w:val="bullet"/>
      <w:lvlText w:val="o"/>
      <w:lvlJc w:val="left"/>
      <w:pPr>
        <w:tabs>
          <w:tab w:val="num" w:pos="5760"/>
        </w:tabs>
        <w:ind w:left="5760" w:hanging="360"/>
      </w:pPr>
      <w:rPr>
        <w:rFonts w:ascii="Courier New" w:hAnsi="Courier New"/>
      </w:rPr>
    </w:lvl>
    <w:lvl w:ilvl="8" w:tplc="F3FA4E18">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96E442E2">
      <w:start w:val="1"/>
      <w:numFmt w:val="bullet"/>
      <w:lvlText w:val=""/>
      <w:lvlJc w:val="left"/>
      <w:pPr>
        <w:ind w:left="720" w:hanging="360"/>
      </w:pPr>
      <w:rPr>
        <w:rFonts w:ascii="Symbol" w:hAnsi="Symbol"/>
      </w:rPr>
    </w:lvl>
    <w:lvl w:ilvl="1" w:tplc="2EC80136">
      <w:start w:val="1"/>
      <w:numFmt w:val="bullet"/>
      <w:lvlText w:val="o"/>
      <w:lvlJc w:val="left"/>
      <w:pPr>
        <w:tabs>
          <w:tab w:val="num" w:pos="1440"/>
        </w:tabs>
        <w:ind w:left="1440" w:hanging="360"/>
      </w:pPr>
      <w:rPr>
        <w:rFonts w:ascii="Courier New" w:hAnsi="Courier New"/>
      </w:rPr>
    </w:lvl>
    <w:lvl w:ilvl="2" w:tplc="D69EFBA8">
      <w:start w:val="1"/>
      <w:numFmt w:val="bullet"/>
      <w:lvlText w:val=""/>
      <w:lvlJc w:val="left"/>
      <w:pPr>
        <w:tabs>
          <w:tab w:val="num" w:pos="2160"/>
        </w:tabs>
        <w:ind w:left="2160" w:hanging="360"/>
      </w:pPr>
      <w:rPr>
        <w:rFonts w:ascii="Wingdings" w:hAnsi="Wingdings"/>
      </w:rPr>
    </w:lvl>
    <w:lvl w:ilvl="3" w:tplc="2908800E">
      <w:start w:val="1"/>
      <w:numFmt w:val="bullet"/>
      <w:lvlText w:val=""/>
      <w:lvlJc w:val="left"/>
      <w:pPr>
        <w:tabs>
          <w:tab w:val="num" w:pos="2880"/>
        </w:tabs>
        <w:ind w:left="2880" w:hanging="360"/>
      </w:pPr>
      <w:rPr>
        <w:rFonts w:ascii="Symbol" w:hAnsi="Symbol"/>
      </w:rPr>
    </w:lvl>
    <w:lvl w:ilvl="4" w:tplc="2678335A">
      <w:start w:val="1"/>
      <w:numFmt w:val="bullet"/>
      <w:lvlText w:val="o"/>
      <w:lvlJc w:val="left"/>
      <w:pPr>
        <w:tabs>
          <w:tab w:val="num" w:pos="3600"/>
        </w:tabs>
        <w:ind w:left="3600" w:hanging="360"/>
      </w:pPr>
      <w:rPr>
        <w:rFonts w:ascii="Courier New" w:hAnsi="Courier New"/>
      </w:rPr>
    </w:lvl>
    <w:lvl w:ilvl="5" w:tplc="86FAAEF8">
      <w:start w:val="1"/>
      <w:numFmt w:val="bullet"/>
      <w:lvlText w:val=""/>
      <w:lvlJc w:val="left"/>
      <w:pPr>
        <w:tabs>
          <w:tab w:val="num" w:pos="4320"/>
        </w:tabs>
        <w:ind w:left="4320" w:hanging="360"/>
      </w:pPr>
      <w:rPr>
        <w:rFonts w:ascii="Wingdings" w:hAnsi="Wingdings"/>
      </w:rPr>
    </w:lvl>
    <w:lvl w:ilvl="6" w:tplc="CEEA8314">
      <w:start w:val="1"/>
      <w:numFmt w:val="bullet"/>
      <w:lvlText w:val=""/>
      <w:lvlJc w:val="left"/>
      <w:pPr>
        <w:tabs>
          <w:tab w:val="num" w:pos="5040"/>
        </w:tabs>
        <w:ind w:left="5040" w:hanging="360"/>
      </w:pPr>
      <w:rPr>
        <w:rFonts w:ascii="Symbol" w:hAnsi="Symbol"/>
      </w:rPr>
    </w:lvl>
    <w:lvl w:ilvl="7" w:tplc="3CFCE374">
      <w:start w:val="1"/>
      <w:numFmt w:val="bullet"/>
      <w:lvlText w:val="o"/>
      <w:lvlJc w:val="left"/>
      <w:pPr>
        <w:tabs>
          <w:tab w:val="num" w:pos="5760"/>
        </w:tabs>
        <w:ind w:left="5760" w:hanging="360"/>
      </w:pPr>
      <w:rPr>
        <w:rFonts w:ascii="Courier New" w:hAnsi="Courier New"/>
      </w:rPr>
    </w:lvl>
    <w:lvl w:ilvl="8" w:tplc="766812FA">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6284B82C">
      <w:start w:val="1"/>
      <w:numFmt w:val="bullet"/>
      <w:lvlText w:val=""/>
      <w:lvlJc w:val="left"/>
      <w:pPr>
        <w:ind w:left="720" w:hanging="360"/>
      </w:pPr>
      <w:rPr>
        <w:rFonts w:ascii="Symbol" w:hAnsi="Symbol"/>
      </w:rPr>
    </w:lvl>
    <w:lvl w:ilvl="1" w:tplc="E4345378">
      <w:start w:val="1"/>
      <w:numFmt w:val="bullet"/>
      <w:lvlText w:val="o"/>
      <w:lvlJc w:val="left"/>
      <w:pPr>
        <w:tabs>
          <w:tab w:val="num" w:pos="1440"/>
        </w:tabs>
        <w:ind w:left="1440" w:hanging="360"/>
      </w:pPr>
      <w:rPr>
        <w:rFonts w:ascii="Courier New" w:hAnsi="Courier New"/>
      </w:rPr>
    </w:lvl>
    <w:lvl w:ilvl="2" w:tplc="A5B492FE">
      <w:start w:val="1"/>
      <w:numFmt w:val="bullet"/>
      <w:lvlText w:val=""/>
      <w:lvlJc w:val="left"/>
      <w:pPr>
        <w:tabs>
          <w:tab w:val="num" w:pos="2160"/>
        </w:tabs>
        <w:ind w:left="2160" w:hanging="360"/>
      </w:pPr>
      <w:rPr>
        <w:rFonts w:ascii="Wingdings" w:hAnsi="Wingdings"/>
      </w:rPr>
    </w:lvl>
    <w:lvl w:ilvl="3" w:tplc="A8B002D4">
      <w:start w:val="1"/>
      <w:numFmt w:val="bullet"/>
      <w:lvlText w:val=""/>
      <w:lvlJc w:val="left"/>
      <w:pPr>
        <w:tabs>
          <w:tab w:val="num" w:pos="2880"/>
        </w:tabs>
        <w:ind w:left="2880" w:hanging="360"/>
      </w:pPr>
      <w:rPr>
        <w:rFonts w:ascii="Symbol" w:hAnsi="Symbol"/>
      </w:rPr>
    </w:lvl>
    <w:lvl w:ilvl="4" w:tplc="EA647F22">
      <w:start w:val="1"/>
      <w:numFmt w:val="bullet"/>
      <w:lvlText w:val="o"/>
      <w:lvlJc w:val="left"/>
      <w:pPr>
        <w:tabs>
          <w:tab w:val="num" w:pos="3600"/>
        </w:tabs>
        <w:ind w:left="3600" w:hanging="360"/>
      </w:pPr>
      <w:rPr>
        <w:rFonts w:ascii="Courier New" w:hAnsi="Courier New"/>
      </w:rPr>
    </w:lvl>
    <w:lvl w:ilvl="5" w:tplc="C764D44E">
      <w:start w:val="1"/>
      <w:numFmt w:val="bullet"/>
      <w:lvlText w:val=""/>
      <w:lvlJc w:val="left"/>
      <w:pPr>
        <w:tabs>
          <w:tab w:val="num" w:pos="4320"/>
        </w:tabs>
        <w:ind w:left="4320" w:hanging="360"/>
      </w:pPr>
      <w:rPr>
        <w:rFonts w:ascii="Wingdings" w:hAnsi="Wingdings"/>
      </w:rPr>
    </w:lvl>
    <w:lvl w:ilvl="6" w:tplc="3416A0A2">
      <w:start w:val="1"/>
      <w:numFmt w:val="bullet"/>
      <w:lvlText w:val=""/>
      <w:lvlJc w:val="left"/>
      <w:pPr>
        <w:tabs>
          <w:tab w:val="num" w:pos="5040"/>
        </w:tabs>
        <w:ind w:left="5040" w:hanging="360"/>
      </w:pPr>
      <w:rPr>
        <w:rFonts w:ascii="Symbol" w:hAnsi="Symbol"/>
      </w:rPr>
    </w:lvl>
    <w:lvl w:ilvl="7" w:tplc="039CB146">
      <w:start w:val="1"/>
      <w:numFmt w:val="bullet"/>
      <w:lvlText w:val="o"/>
      <w:lvlJc w:val="left"/>
      <w:pPr>
        <w:tabs>
          <w:tab w:val="num" w:pos="5760"/>
        </w:tabs>
        <w:ind w:left="5760" w:hanging="360"/>
      </w:pPr>
      <w:rPr>
        <w:rFonts w:ascii="Courier New" w:hAnsi="Courier New"/>
      </w:rPr>
    </w:lvl>
    <w:lvl w:ilvl="8" w:tplc="36AA7612">
      <w:start w:val="1"/>
      <w:numFmt w:val="bullet"/>
      <w:lvlText w:val=""/>
      <w:lvlJc w:val="left"/>
      <w:pPr>
        <w:tabs>
          <w:tab w:val="num" w:pos="6480"/>
        </w:tabs>
        <w:ind w:left="6480" w:hanging="360"/>
      </w:pPr>
      <w:rPr>
        <w:rFonts w:ascii="Wingdings" w:hAnsi="Wingdings"/>
      </w:rPr>
    </w:lvl>
  </w:abstractNum>
  <w:abstractNum w:abstractNumId="7" w15:restartNumberingAfterBreak="0">
    <w:nsid w:val="10AA7491"/>
    <w:multiLevelType w:val="hybridMultilevel"/>
    <w:tmpl w:val="57944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31605D"/>
    <w:multiLevelType w:val="hybridMultilevel"/>
    <w:tmpl w:val="565C8F46"/>
    <w:lvl w:ilvl="0" w:tplc="0A90A998">
      <w:start w:val="1"/>
      <w:numFmt w:val="bullet"/>
      <w:lvlText w:val="•"/>
      <w:lvlJc w:val="left"/>
      <w:pPr>
        <w:ind w:left="8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2E435E0">
      <w:start w:val="1"/>
      <w:numFmt w:val="bullet"/>
      <w:lvlText w:val="o"/>
      <w:lvlJc w:val="left"/>
      <w:pPr>
        <w:ind w:left="15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B54A436">
      <w:start w:val="1"/>
      <w:numFmt w:val="bullet"/>
      <w:lvlText w:val="▪"/>
      <w:lvlJc w:val="left"/>
      <w:pPr>
        <w:ind w:left="22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BF6F382">
      <w:start w:val="1"/>
      <w:numFmt w:val="bullet"/>
      <w:lvlText w:val="•"/>
      <w:lvlJc w:val="left"/>
      <w:pPr>
        <w:ind w:left="30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FE0C5D6">
      <w:start w:val="1"/>
      <w:numFmt w:val="bullet"/>
      <w:lvlText w:val="o"/>
      <w:lvlJc w:val="left"/>
      <w:pPr>
        <w:ind w:left="37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BBCF2F2">
      <w:start w:val="1"/>
      <w:numFmt w:val="bullet"/>
      <w:lvlText w:val="▪"/>
      <w:lvlJc w:val="left"/>
      <w:pPr>
        <w:ind w:left="44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0BC1A72">
      <w:start w:val="1"/>
      <w:numFmt w:val="bullet"/>
      <w:lvlText w:val="•"/>
      <w:lvlJc w:val="left"/>
      <w:pPr>
        <w:ind w:left="51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4820AC0">
      <w:start w:val="1"/>
      <w:numFmt w:val="bullet"/>
      <w:lvlText w:val="o"/>
      <w:lvlJc w:val="left"/>
      <w:pPr>
        <w:ind w:left="58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4862FB6">
      <w:start w:val="1"/>
      <w:numFmt w:val="bullet"/>
      <w:lvlText w:val="▪"/>
      <w:lvlJc w:val="left"/>
      <w:pPr>
        <w:ind w:left="66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F7450C7"/>
    <w:multiLevelType w:val="hybridMultilevel"/>
    <w:tmpl w:val="5C220E6E"/>
    <w:lvl w:ilvl="0" w:tplc="DBF02AEA">
      <w:start w:val="1"/>
      <w:numFmt w:val="bullet"/>
      <w:lvlText w:val="•"/>
      <w:lvlJc w:val="left"/>
      <w:pPr>
        <w:ind w:left="8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7CC5520">
      <w:start w:val="1"/>
      <w:numFmt w:val="bullet"/>
      <w:lvlText w:val="o"/>
      <w:lvlJc w:val="left"/>
      <w:pPr>
        <w:ind w:left="15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EF4A6FA">
      <w:start w:val="1"/>
      <w:numFmt w:val="bullet"/>
      <w:lvlText w:val="▪"/>
      <w:lvlJc w:val="left"/>
      <w:pPr>
        <w:ind w:left="22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156B18C">
      <w:start w:val="1"/>
      <w:numFmt w:val="bullet"/>
      <w:lvlText w:val="•"/>
      <w:lvlJc w:val="left"/>
      <w:pPr>
        <w:ind w:left="30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6B2FFB4">
      <w:start w:val="1"/>
      <w:numFmt w:val="bullet"/>
      <w:lvlText w:val="o"/>
      <w:lvlJc w:val="left"/>
      <w:pPr>
        <w:ind w:left="37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898AC2A">
      <w:start w:val="1"/>
      <w:numFmt w:val="bullet"/>
      <w:lvlText w:val="▪"/>
      <w:lvlJc w:val="left"/>
      <w:pPr>
        <w:ind w:left="44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3E0CBB2">
      <w:start w:val="1"/>
      <w:numFmt w:val="bullet"/>
      <w:lvlText w:val="•"/>
      <w:lvlJc w:val="left"/>
      <w:pPr>
        <w:ind w:left="51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F60C962">
      <w:start w:val="1"/>
      <w:numFmt w:val="bullet"/>
      <w:lvlText w:val="o"/>
      <w:lvlJc w:val="left"/>
      <w:pPr>
        <w:ind w:left="58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232E0D6">
      <w:start w:val="1"/>
      <w:numFmt w:val="bullet"/>
      <w:lvlText w:val="▪"/>
      <w:lvlJc w:val="left"/>
      <w:pPr>
        <w:ind w:left="66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63835BF"/>
    <w:multiLevelType w:val="hybridMultilevel"/>
    <w:tmpl w:val="3DFEAB74"/>
    <w:lvl w:ilvl="0" w:tplc="19205A62">
      <w:numFmt w:val="bullet"/>
      <w:lvlText w:val="•"/>
      <w:lvlJc w:val="left"/>
      <w:pPr>
        <w:ind w:left="338" w:hanging="218"/>
      </w:pPr>
      <w:rPr>
        <w:rFonts w:ascii="Calibri" w:eastAsia="Calibri" w:hAnsi="Calibri" w:cs="Calibri" w:hint="default"/>
        <w:b w:val="0"/>
        <w:bCs w:val="0"/>
        <w:i w:val="0"/>
        <w:iCs w:val="0"/>
        <w:w w:val="100"/>
        <w:sz w:val="22"/>
        <w:szCs w:val="22"/>
        <w:lang w:val="en-US" w:eastAsia="en-US" w:bidi="ar-SA"/>
      </w:rPr>
    </w:lvl>
    <w:lvl w:ilvl="1" w:tplc="C562F0BC">
      <w:numFmt w:val="bullet"/>
      <w:lvlText w:val="•"/>
      <w:lvlJc w:val="left"/>
      <w:pPr>
        <w:ind w:left="1438" w:hanging="218"/>
      </w:pPr>
      <w:rPr>
        <w:rFonts w:hint="default"/>
        <w:lang w:val="en-US" w:eastAsia="en-US" w:bidi="ar-SA"/>
      </w:rPr>
    </w:lvl>
    <w:lvl w:ilvl="2" w:tplc="F0383082">
      <w:numFmt w:val="bullet"/>
      <w:lvlText w:val="•"/>
      <w:lvlJc w:val="left"/>
      <w:pPr>
        <w:ind w:left="2536" w:hanging="218"/>
      </w:pPr>
      <w:rPr>
        <w:rFonts w:hint="default"/>
        <w:lang w:val="en-US" w:eastAsia="en-US" w:bidi="ar-SA"/>
      </w:rPr>
    </w:lvl>
    <w:lvl w:ilvl="3" w:tplc="61B866BE">
      <w:numFmt w:val="bullet"/>
      <w:lvlText w:val="•"/>
      <w:lvlJc w:val="left"/>
      <w:pPr>
        <w:ind w:left="3634" w:hanging="218"/>
      </w:pPr>
      <w:rPr>
        <w:rFonts w:hint="default"/>
        <w:lang w:val="en-US" w:eastAsia="en-US" w:bidi="ar-SA"/>
      </w:rPr>
    </w:lvl>
    <w:lvl w:ilvl="4" w:tplc="F91A1B24">
      <w:numFmt w:val="bullet"/>
      <w:lvlText w:val="•"/>
      <w:lvlJc w:val="left"/>
      <w:pPr>
        <w:ind w:left="4732" w:hanging="218"/>
      </w:pPr>
      <w:rPr>
        <w:rFonts w:hint="default"/>
        <w:lang w:val="en-US" w:eastAsia="en-US" w:bidi="ar-SA"/>
      </w:rPr>
    </w:lvl>
    <w:lvl w:ilvl="5" w:tplc="A5F09054">
      <w:numFmt w:val="bullet"/>
      <w:lvlText w:val="•"/>
      <w:lvlJc w:val="left"/>
      <w:pPr>
        <w:ind w:left="5830" w:hanging="218"/>
      </w:pPr>
      <w:rPr>
        <w:rFonts w:hint="default"/>
        <w:lang w:val="en-US" w:eastAsia="en-US" w:bidi="ar-SA"/>
      </w:rPr>
    </w:lvl>
    <w:lvl w:ilvl="6" w:tplc="88BAC6B8">
      <w:numFmt w:val="bullet"/>
      <w:lvlText w:val="•"/>
      <w:lvlJc w:val="left"/>
      <w:pPr>
        <w:ind w:left="6928" w:hanging="218"/>
      </w:pPr>
      <w:rPr>
        <w:rFonts w:hint="default"/>
        <w:lang w:val="en-US" w:eastAsia="en-US" w:bidi="ar-SA"/>
      </w:rPr>
    </w:lvl>
    <w:lvl w:ilvl="7" w:tplc="FBB4EF14">
      <w:numFmt w:val="bullet"/>
      <w:lvlText w:val="•"/>
      <w:lvlJc w:val="left"/>
      <w:pPr>
        <w:ind w:left="8026" w:hanging="218"/>
      </w:pPr>
      <w:rPr>
        <w:rFonts w:hint="default"/>
        <w:lang w:val="en-US" w:eastAsia="en-US" w:bidi="ar-SA"/>
      </w:rPr>
    </w:lvl>
    <w:lvl w:ilvl="8" w:tplc="983E05D8">
      <w:numFmt w:val="bullet"/>
      <w:lvlText w:val="•"/>
      <w:lvlJc w:val="left"/>
      <w:pPr>
        <w:ind w:left="9124" w:hanging="218"/>
      </w:pPr>
      <w:rPr>
        <w:rFonts w:hint="default"/>
        <w:lang w:val="en-US" w:eastAsia="en-US" w:bidi="ar-SA"/>
      </w:rPr>
    </w:lvl>
  </w:abstractNum>
  <w:abstractNum w:abstractNumId="11" w15:restartNumberingAfterBreak="0">
    <w:nsid w:val="3E795A51"/>
    <w:multiLevelType w:val="hybridMultilevel"/>
    <w:tmpl w:val="32A2D7C4"/>
    <w:lvl w:ilvl="0" w:tplc="0EF4E3A2">
      <w:start w:val="1"/>
      <w:numFmt w:val="bullet"/>
      <w:lvlText w:val="•"/>
      <w:lvlJc w:val="left"/>
      <w:pPr>
        <w:ind w:left="4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C1A987C">
      <w:start w:val="1"/>
      <w:numFmt w:val="bullet"/>
      <w:lvlText w:val="o"/>
      <w:lvlJc w:val="left"/>
      <w:pPr>
        <w:ind w:left="15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1EC423C">
      <w:start w:val="1"/>
      <w:numFmt w:val="bullet"/>
      <w:lvlText w:val="▪"/>
      <w:lvlJc w:val="left"/>
      <w:pPr>
        <w:ind w:left="22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88A3060">
      <w:start w:val="1"/>
      <w:numFmt w:val="bullet"/>
      <w:lvlText w:val="•"/>
      <w:lvlJc w:val="left"/>
      <w:pPr>
        <w:ind w:left="30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7F8AE84">
      <w:start w:val="1"/>
      <w:numFmt w:val="bullet"/>
      <w:lvlText w:val="o"/>
      <w:lvlJc w:val="left"/>
      <w:pPr>
        <w:ind w:left="37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0E44BE4">
      <w:start w:val="1"/>
      <w:numFmt w:val="bullet"/>
      <w:lvlText w:val="▪"/>
      <w:lvlJc w:val="left"/>
      <w:pPr>
        <w:ind w:left="44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654C81C">
      <w:start w:val="1"/>
      <w:numFmt w:val="bullet"/>
      <w:lvlText w:val="•"/>
      <w:lvlJc w:val="left"/>
      <w:pPr>
        <w:ind w:left="51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0043450">
      <w:start w:val="1"/>
      <w:numFmt w:val="bullet"/>
      <w:lvlText w:val="o"/>
      <w:lvlJc w:val="left"/>
      <w:pPr>
        <w:ind w:left="58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2263DC8">
      <w:start w:val="1"/>
      <w:numFmt w:val="bullet"/>
      <w:lvlText w:val="▪"/>
      <w:lvlJc w:val="left"/>
      <w:pPr>
        <w:ind w:left="66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48D7C27"/>
    <w:multiLevelType w:val="hybridMultilevel"/>
    <w:tmpl w:val="57CE1538"/>
    <w:lvl w:ilvl="0" w:tplc="78C83470">
      <w:start w:val="1"/>
      <w:numFmt w:val="bullet"/>
      <w:lvlText w:val="•"/>
      <w:lvlJc w:val="left"/>
      <w:pPr>
        <w:ind w:left="12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E12BEF0">
      <w:start w:val="1"/>
      <w:numFmt w:val="bullet"/>
      <w:lvlText w:val="o"/>
      <w:lvlJc w:val="left"/>
      <w:pPr>
        <w:ind w:left="19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BC2BEE4">
      <w:start w:val="1"/>
      <w:numFmt w:val="bullet"/>
      <w:lvlText w:val="▪"/>
      <w:lvlJc w:val="left"/>
      <w:pPr>
        <w:ind w:left="26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DF415FE">
      <w:start w:val="1"/>
      <w:numFmt w:val="bullet"/>
      <w:lvlText w:val="•"/>
      <w:lvlJc w:val="left"/>
      <w:pPr>
        <w:ind w:left="33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514D14C">
      <w:start w:val="1"/>
      <w:numFmt w:val="bullet"/>
      <w:lvlText w:val="o"/>
      <w:lvlJc w:val="left"/>
      <w:pPr>
        <w:ind w:left="40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F1E081A">
      <w:start w:val="1"/>
      <w:numFmt w:val="bullet"/>
      <w:lvlText w:val="▪"/>
      <w:lvlJc w:val="left"/>
      <w:pPr>
        <w:ind w:left="48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8F40DF0">
      <w:start w:val="1"/>
      <w:numFmt w:val="bullet"/>
      <w:lvlText w:val="•"/>
      <w:lvlJc w:val="left"/>
      <w:pPr>
        <w:ind w:left="55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33A7E86">
      <w:start w:val="1"/>
      <w:numFmt w:val="bullet"/>
      <w:lvlText w:val="o"/>
      <w:lvlJc w:val="left"/>
      <w:pPr>
        <w:ind w:left="62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50CC63C">
      <w:start w:val="1"/>
      <w:numFmt w:val="bullet"/>
      <w:lvlText w:val="▪"/>
      <w:lvlJc w:val="left"/>
      <w:pPr>
        <w:ind w:left="69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56D45B75"/>
    <w:multiLevelType w:val="hybridMultilevel"/>
    <w:tmpl w:val="C77A18A4"/>
    <w:lvl w:ilvl="0" w:tplc="9A821D0E">
      <w:start w:val="1"/>
      <w:numFmt w:val="bullet"/>
      <w:lvlText w:val="•"/>
      <w:lvlJc w:val="left"/>
      <w:pPr>
        <w:ind w:left="8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E1C5C3A">
      <w:start w:val="1"/>
      <w:numFmt w:val="bullet"/>
      <w:lvlText w:val="o"/>
      <w:lvlJc w:val="left"/>
      <w:pPr>
        <w:ind w:left="16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4543406">
      <w:start w:val="1"/>
      <w:numFmt w:val="bullet"/>
      <w:lvlText w:val="▪"/>
      <w:lvlJc w:val="left"/>
      <w:pPr>
        <w:ind w:left="23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DF8E50A">
      <w:start w:val="1"/>
      <w:numFmt w:val="bullet"/>
      <w:lvlText w:val="•"/>
      <w:lvlJc w:val="left"/>
      <w:pPr>
        <w:ind w:left="31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088D354">
      <w:start w:val="1"/>
      <w:numFmt w:val="bullet"/>
      <w:lvlText w:val="o"/>
      <w:lvlJc w:val="left"/>
      <w:pPr>
        <w:ind w:left="38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9086248">
      <w:start w:val="1"/>
      <w:numFmt w:val="bullet"/>
      <w:lvlText w:val="▪"/>
      <w:lvlJc w:val="left"/>
      <w:pPr>
        <w:ind w:left="45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F48642A">
      <w:start w:val="1"/>
      <w:numFmt w:val="bullet"/>
      <w:lvlText w:val="•"/>
      <w:lvlJc w:val="left"/>
      <w:pPr>
        <w:ind w:left="52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C9E0810">
      <w:start w:val="1"/>
      <w:numFmt w:val="bullet"/>
      <w:lvlText w:val="o"/>
      <w:lvlJc w:val="left"/>
      <w:pPr>
        <w:ind w:left="59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50CFCF6">
      <w:start w:val="1"/>
      <w:numFmt w:val="bullet"/>
      <w:lvlText w:val="▪"/>
      <w:lvlJc w:val="left"/>
      <w:pPr>
        <w:ind w:left="67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6375453F"/>
    <w:multiLevelType w:val="hybridMultilevel"/>
    <w:tmpl w:val="6DD29748"/>
    <w:lvl w:ilvl="0" w:tplc="04090001">
      <w:start w:val="1"/>
      <w:numFmt w:val="bullet"/>
      <w:lvlText w:val=""/>
      <w:lvlJc w:val="left"/>
      <w:pPr>
        <w:ind w:left="850" w:hanging="360"/>
      </w:pPr>
      <w:rPr>
        <w:rFonts w:ascii="Symbol" w:hAnsi="Symbol" w:hint="default"/>
      </w:rPr>
    </w:lvl>
    <w:lvl w:ilvl="1" w:tplc="04090003" w:tentative="1">
      <w:start w:val="1"/>
      <w:numFmt w:val="bullet"/>
      <w:lvlText w:val="o"/>
      <w:lvlJc w:val="left"/>
      <w:pPr>
        <w:ind w:left="1570" w:hanging="360"/>
      </w:pPr>
      <w:rPr>
        <w:rFonts w:ascii="Courier New" w:hAnsi="Courier New" w:cs="Courier New" w:hint="default"/>
      </w:rPr>
    </w:lvl>
    <w:lvl w:ilvl="2" w:tplc="04090005" w:tentative="1">
      <w:start w:val="1"/>
      <w:numFmt w:val="bullet"/>
      <w:lvlText w:val=""/>
      <w:lvlJc w:val="left"/>
      <w:pPr>
        <w:ind w:left="2290" w:hanging="360"/>
      </w:pPr>
      <w:rPr>
        <w:rFonts w:ascii="Wingdings" w:hAnsi="Wingdings" w:hint="default"/>
      </w:rPr>
    </w:lvl>
    <w:lvl w:ilvl="3" w:tplc="04090001" w:tentative="1">
      <w:start w:val="1"/>
      <w:numFmt w:val="bullet"/>
      <w:lvlText w:val=""/>
      <w:lvlJc w:val="left"/>
      <w:pPr>
        <w:ind w:left="3010" w:hanging="360"/>
      </w:pPr>
      <w:rPr>
        <w:rFonts w:ascii="Symbol" w:hAnsi="Symbol" w:hint="default"/>
      </w:rPr>
    </w:lvl>
    <w:lvl w:ilvl="4" w:tplc="04090003" w:tentative="1">
      <w:start w:val="1"/>
      <w:numFmt w:val="bullet"/>
      <w:lvlText w:val="o"/>
      <w:lvlJc w:val="left"/>
      <w:pPr>
        <w:ind w:left="3730" w:hanging="360"/>
      </w:pPr>
      <w:rPr>
        <w:rFonts w:ascii="Courier New" w:hAnsi="Courier New" w:cs="Courier New" w:hint="default"/>
      </w:rPr>
    </w:lvl>
    <w:lvl w:ilvl="5" w:tplc="04090005" w:tentative="1">
      <w:start w:val="1"/>
      <w:numFmt w:val="bullet"/>
      <w:lvlText w:val=""/>
      <w:lvlJc w:val="left"/>
      <w:pPr>
        <w:ind w:left="4450" w:hanging="360"/>
      </w:pPr>
      <w:rPr>
        <w:rFonts w:ascii="Wingdings" w:hAnsi="Wingdings" w:hint="default"/>
      </w:rPr>
    </w:lvl>
    <w:lvl w:ilvl="6" w:tplc="04090001" w:tentative="1">
      <w:start w:val="1"/>
      <w:numFmt w:val="bullet"/>
      <w:lvlText w:val=""/>
      <w:lvlJc w:val="left"/>
      <w:pPr>
        <w:ind w:left="5170" w:hanging="360"/>
      </w:pPr>
      <w:rPr>
        <w:rFonts w:ascii="Symbol" w:hAnsi="Symbol" w:hint="default"/>
      </w:rPr>
    </w:lvl>
    <w:lvl w:ilvl="7" w:tplc="04090003" w:tentative="1">
      <w:start w:val="1"/>
      <w:numFmt w:val="bullet"/>
      <w:lvlText w:val="o"/>
      <w:lvlJc w:val="left"/>
      <w:pPr>
        <w:ind w:left="5890" w:hanging="360"/>
      </w:pPr>
      <w:rPr>
        <w:rFonts w:ascii="Courier New" w:hAnsi="Courier New" w:cs="Courier New" w:hint="default"/>
      </w:rPr>
    </w:lvl>
    <w:lvl w:ilvl="8" w:tplc="04090005" w:tentative="1">
      <w:start w:val="1"/>
      <w:numFmt w:val="bullet"/>
      <w:lvlText w:val=""/>
      <w:lvlJc w:val="left"/>
      <w:pPr>
        <w:ind w:left="6610" w:hanging="360"/>
      </w:pPr>
      <w:rPr>
        <w:rFonts w:ascii="Wingdings" w:hAnsi="Wingdings" w:hint="default"/>
      </w:rPr>
    </w:lvl>
  </w:abstractNum>
  <w:num w:numId="1" w16cid:durableId="825517111">
    <w:abstractNumId w:val="0"/>
  </w:num>
  <w:num w:numId="2" w16cid:durableId="2097704038">
    <w:abstractNumId w:val="1"/>
  </w:num>
  <w:num w:numId="3" w16cid:durableId="1379163734">
    <w:abstractNumId w:val="2"/>
  </w:num>
  <w:num w:numId="4" w16cid:durableId="2145348357">
    <w:abstractNumId w:val="3"/>
  </w:num>
  <w:num w:numId="5" w16cid:durableId="1913192696">
    <w:abstractNumId w:val="4"/>
  </w:num>
  <w:num w:numId="6" w16cid:durableId="1173763208">
    <w:abstractNumId w:val="5"/>
  </w:num>
  <w:num w:numId="7" w16cid:durableId="815417695">
    <w:abstractNumId w:val="6"/>
  </w:num>
  <w:num w:numId="8" w16cid:durableId="831943436">
    <w:abstractNumId w:val="12"/>
  </w:num>
  <w:num w:numId="9" w16cid:durableId="1843425400">
    <w:abstractNumId w:val="14"/>
  </w:num>
  <w:num w:numId="10" w16cid:durableId="148056282">
    <w:abstractNumId w:val="11"/>
  </w:num>
  <w:num w:numId="11" w16cid:durableId="742483920">
    <w:abstractNumId w:val="7"/>
  </w:num>
  <w:num w:numId="12" w16cid:durableId="1325358475">
    <w:abstractNumId w:val="10"/>
  </w:num>
  <w:num w:numId="13" w16cid:durableId="386494820">
    <w:abstractNumId w:val="13"/>
  </w:num>
  <w:num w:numId="14" w16cid:durableId="293559327">
    <w:abstractNumId w:val="8"/>
  </w:num>
  <w:num w:numId="15" w16cid:durableId="18734916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F258CC"/>
    <w:rsid w:val="0000609C"/>
    <w:rsid w:val="00027EB3"/>
    <w:rsid w:val="00042F45"/>
    <w:rsid w:val="0006137F"/>
    <w:rsid w:val="000726B3"/>
    <w:rsid w:val="000832DB"/>
    <w:rsid w:val="000911F3"/>
    <w:rsid w:val="000934A4"/>
    <w:rsid w:val="000A19F5"/>
    <w:rsid w:val="000A77D3"/>
    <w:rsid w:val="000C033F"/>
    <w:rsid w:val="000E323B"/>
    <w:rsid w:val="000F0502"/>
    <w:rsid w:val="000F4B7F"/>
    <w:rsid w:val="00113023"/>
    <w:rsid w:val="0011531B"/>
    <w:rsid w:val="00156953"/>
    <w:rsid w:val="0015715F"/>
    <w:rsid w:val="00165AA0"/>
    <w:rsid w:val="00167E75"/>
    <w:rsid w:val="00197767"/>
    <w:rsid w:val="001B3233"/>
    <w:rsid w:val="001C1C27"/>
    <w:rsid w:val="001D4EED"/>
    <w:rsid w:val="001F0B65"/>
    <w:rsid w:val="001F3FE9"/>
    <w:rsid w:val="001F5721"/>
    <w:rsid w:val="001F7CE9"/>
    <w:rsid w:val="00207DEF"/>
    <w:rsid w:val="00214E2F"/>
    <w:rsid w:val="00221D1B"/>
    <w:rsid w:val="00221E14"/>
    <w:rsid w:val="00240352"/>
    <w:rsid w:val="0025154E"/>
    <w:rsid w:val="0026448E"/>
    <w:rsid w:val="00287147"/>
    <w:rsid w:val="00296EF4"/>
    <w:rsid w:val="002A00DA"/>
    <w:rsid w:val="002A0A5D"/>
    <w:rsid w:val="002B3EBF"/>
    <w:rsid w:val="002C63E8"/>
    <w:rsid w:val="002D0A66"/>
    <w:rsid w:val="002D5194"/>
    <w:rsid w:val="00304A6C"/>
    <w:rsid w:val="00336D39"/>
    <w:rsid w:val="0034063F"/>
    <w:rsid w:val="00352011"/>
    <w:rsid w:val="00366884"/>
    <w:rsid w:val="003A356B"/>
    <w:rsid w:val="003A4993"/>
    <w:rsid w:val="003D3526"/>
    <w:rsid w:val="003E1C7F"/>
    <w:rsid w:val="003E3EB3"/>
    <w:rsid w:val="003F077E"/>
    <w:rsid w:val="00436D13"/>
    <w:rsid w:val="0045164B"/>
    <w:rsid w:val="00467041"/>
    <w:rsid w:val="004A421D"/>
    <w:rsid w:val="004B2353"/>
    <w:rsid w:val="004C6F93"/>
    <w:rsid w:val="004D2D03"/>
    <w:rsid w:val="004D3C35"/>
    <w:rsid w:val="005155E8"/>
    <w:rsid w:val="00522FE5"/>
    <w:rsid w:val="005431FF"/>
    <w:rsid w:val="00544893"/>
    <w:rsid w:val="005570D4"/>
    <w:rsid w:val="005A6B65"/>
    <w:rsid w:val="005B1F45"/>
    <w:rsid w:val="005B4EC6"/>
    <w:rsid w:val="005C3F1D"/>
    <w:rsid w:val="005D0CC9"/>
    <w:rsid w:val="005F1595"/>
    <w:rsid w:val="005F3678"/>
    <w:rsid w:val="006074CF"/>
    <w:rsid w:val="00645878"/>
    <w:rsid w:val="006570EF"/>
    <w:rsid w:val="0065744A"/>
    <w:rsid w:val="006666F9"/>
    <w:rsid w:val="006817A9"/>
    <w:rsid w:val="00690DBE"/>
    <w:rsid w:val="006B7681"/>
    <w:rsid w:val="006C74A3"/>
    <w:rsid w:val="006D0A81"/>
    <w:rsid w:val="006D1697"/>
    <w:rsid w:val="006D1EDB"/>
    <w:rsid w:val="006D25A6"/>
    <w:rsid w:val="006E6346"/>
    <w:rsid w:val="006F44B7"/>
    <w:rsid w:val="00714F4F"/>
    <w:rsid w:val="00717865"/>
    <w:rsid w:val="00724642"/>
    <w:rsid w:val="00737ABA"/>
    <w:rsid w:val="00745953"/>
    <w:rsid w:val="00757537"/>
    <w:rsid w:val="00763425"/>
    <w:rsid w:val="007722DA"/>
    <w:rsid w:val="00772B83"/>
    <w:rsid w:val="007772A3"/>
    <w:rsid w:val="007B304A"/>
    <w:rsid w:val="007D563C"/>
    <w:rsid w:val="0080341F"/>
    <w:rsid w:val="008101FC"/>
    <w:rsid w:val="00824E94"/>
    <w:rsid w:val="008266E9"/>
    <w:rsid w:val="0083715E"/>
    <w:rsid w:val="008424D7"/>
    <w:rsid w:val="00844C5E"/>
    <w:rsid w:val="0086653E"/>
    <w:rsid w:val="00867E89"/>
    <w:rsid w:val="00884F70"/>
    <w:rsid w:val="008861E4"/>
    <w:rsid w:val="0088713E"/>
    <w:rsid w:val="00890185"/>
    <w:rsid w:val="008B774D"/>
    <w:rsid w:val="008D70BA"/>
    <w:rsid w:val="00901F3E"/>
    <w:rsid w:val="00906260"/>
    <w:rsid w:val="00913A75"/>
    <w:rsid w:val="00925F3B"/>
    <w:rsid w:val="00933382"/>
    <w:rsid w:val="009438FF"/>
    <w:rsid w:val="009452FB"/>
    <w:rsid w:val="00946423"/>
    <w:rsid w:val="00954C53"/>
    <w:rsid w:val="0095693D"/>
    <w:rsid w:val="0095717A"/>
    <w:rsid w:val="00966EA0"/>
    <w:rsid w:val="00967921"/>
    <w:rsid w:val="00980D9B"/>
    <w:rsid w:val="00994AEC"/>
    <w:rsid w:val="00995965"/>
    <w:rsid w:val="009A328B"/>
    <w:rsid w:val="009B634C"/>
    <w:rsid w:val="009B7AEC"/>
    <w:rsid w:val="009C0360"/>
    <w:rsid w:val="009C2758"/>
    <w:rsid w:val="009C3009"/>
    <w:rsid w:val="00A277EE"/>
    <w:rsid w:val="00A43579"/>
    <w:rsid w:val="00A729E9"/>
    <w:rsid w:val="00A739BC"/>
    <w:rsid w:val="00A77163"/>
    <w:rsid w:val="00A91C16"/>
    <w:rsid w:val="00A92C6D"/>
    <w:rsid w:val="00A946E7"/>
    <w:rsid w:val="00AB7D2D"/>
    <w:rsid w:val="00AC3B9C"/>
    <w:rsid w:val="00AF3A1C"/>
    <w:rsid w:val="00B13E50"/>
    <w:rsid w:val="00B248AB"/>
    <w:rsid w:val="00B253DA"/>
    <w:rsid w:val="00B412D7"/>
    <w:rsid w:val="00B44AF7"/>
    <w:rsid w:val="00B5331C"/>
    <w:rsid w:val="00B653EB"/>
    <w:rsid w:val="00B664C9"/>
    <w:rsid w:val="00B66751"/>
    <w:rsid w:val="00B6685C"/>
    <w:rsid w:val="00B72E7E"/>
    <w:rsid w:val="00B74E7D"/>
    <w:rsid w:val="00B817FE"/>
    <w:rsid w:val="00BA6F67"/>
    <w:rsid w:val="00BB4690"/>
    <w:rsid w:val="00BB5F50"/>
    <w:rsid w:val="00BF6F7F"/>
    <w:rsid w:val="00C05747"/>
    <w:rsid w:val="00C0637D"/>
    <w:rsid w:val="00C20172"/>
    <w:rsid w:val="00C617FA"/>
    <w:rsid w:val="00C67C6C"/>
    <w:rsid w:val="00C700C9"/>
    <w:rsid w:val="00C95870"/>
    <w:rsid w:val="00CA155C"/>
    <w:rsid w:val="00CC2D63"/>
    <w:rsid w:val="00CC3542"/>
    <w:rsid w:val="00CC6354"/>
    <w:rsid w:val="00CC793E"/>
    <w:rsid w:val="00CE1BDD"/>
    <w:rsid w:val="00CE31AF"/>
    <w:rsid w:val="00CE78F4"/>
    <w:rsid w:val="00CF58F9"/>
    <w:rsid w:val="00D150A4"/>
    <w:rsid w:val="00D17AAD"/>
    <w:rsid w:val="00D32157"/>
    <w:rsid w:val="00D354C4"/>
    <w:rsid w:val="00D64050"/>
    <w:rsid w:val="00D6642B"/>
    <w:rsid w:val="00D72613"/>
    <w:rsid w:val="00D815B5"/>
    <w:rsid w:val="00D84B25"/>
    <w:rsid w:val="00DB05C8"/>
    <w:rsid w:val="00DB2DAE"/>
    <w:rsid w:val="00DC4E84"/>
    <w:rsid w:val="00DD0075"/>
    <w:rsid w:val="00DE4E46"/>
    <w:rsid w:val="00DF7BD8"/>
    <w:rsid w:val="00E024D4"/>
    <w:rsid w:val="00E0798F"/>
    <w:rsid w:val="00E150D0"/>
    <w:rsid w:val="00E33F4C"/>
    <w:rsid w:val="00E37F1F"/>
    <w:rsid w:val="00E41B70"/>
    <w:rsid w:val="00E50430"/>
    <w:rsid w:val="00E551FC"/>
    <w:rsid w:val="00E57EFB"/>
    <w:rsid w:val="00E62411"/>
    <w:rsid w:val="00E630A2"/>
    <w:rsid w:val="00E73446"/>
    <w:rsid w:val="00E845DC"/>
    <w:rsid w:val="00E86E78"/>
    <w:rsid w:val="00E9004E"/>
    <w:rsid w:val="00E919D3"/>
    <w:rsid w:val="00EB07A7"/>
    <w:rsid w:val="00EB520A"/>
    <w:rsid w:val="00EC6A11"/>
    <w:rsid w:val="00ED4187"/>
    <w:rsid w:val="00EE4993"/>
    <w:rsid w:val="00EF4263"/>
    <w:rsid w:val="00F06927"/>
    <w:rsid w:val="00F21C2D"/>
    <w:rsid w:val="00F258CC"/>
    <w:rsid w:val="00F326F8"/>
    <w:rsid w:val="00F32C64"/>
    <w:rsid w:val="00F571E3"/>
    <w:rsid w:val="00F65BF8"/>
    <w:rsid w:val="00F778BD"/>
    <w:rsid w:val="00F8128D"/>
    <w:rsid w:val="00FA2FEC"/>
    <w:rsid w:val="00FA3408"/>
    <w:rsid w:val="00FD14C8"/>
    <w:rsid w:val="00FE56E1"/>
    <w:rsid w:val="00FF7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88E6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qFormat/>
    <w:rsid w:val="00EF7B96"/>
    <w:pPr>
      <w:keepNext/>
      <w:spacing w:before="240" w:after="60"/>
      <w:outlineLvl w:val="0"/>
    </w:pPr>
    <w:rPr>
      <w:b/>
      <w:bCs/>
      <w:kern w:val="36"/>
    </w:rPr>
  </w:style>
  <w:style w:type="paragraph" w:styleId="Heading2">
    <w:name w:val="heading 2"/>
    <w:basedOn w:val="Normal"/>
    <w:next w:val="Normal"/>
    <w:qFormat/>
    <w:rsid w:val="00EF7B96"/>
    <w:pPr>
      <w:keepNext/>
      <w:spacing w:before="240" w:after="60"/>
      <w:outlineLvl w:val="1"/>
    </w:pPr>
    <w:rPr>
      <w:b/>
      <w:bCs/>
      <w:iCs/>
    </w:rPr>
  </w:style>
  <w:style w:type="paragraph" w:styleId="Heading3">
    <w:name w:val="heading 3"/>
    <w:basedOn w:val="Normal"/>
    <w:next w:val="Normal"/>
    <w:qFormat/>
    <w:rsid w:val="00EF7B96"/>
    <w:pPr>
      <w:keepNext/>
      <w:spacing w:before="240" w:after="60"/>
      <w:outlineLvl w:val="2"/>
    </w:pPr>
    <w:rPr>
      <w:b/>
      <w:bCs/>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rPr>
  </w:style>
  <w:style w:type="paragraph" w:styleId="Heading6">
    <w:name w:val="heading 6"/>
    <w:basedOn w:val="Normal"/>
    <w:next w:val="Normal"/>
    <w:qFormat/>
    <w:rsid w:val="00EF7B9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document">
    <w:name w:val="div_document"/>
    <w:basedOn w:val="Normal"/>
    <w:rPr>
      <w:color w:val="595959"/>
    </w:rPr>
  </w:style>
  <w:style w:type="paragraph" w:customStyle="1" w:styleId="divdocumentdivfirstsection">
    <w:name w:val="div_document_div_firstsection"/>
    <w:basedOn w:val="Normal"/>
  </w:style>
  <w:style w:type="paragraph" w:customStyle="1" w:styleId="divdocumentdivparagraph">
    <w:name w:val="div_document_div_paragraph"/>
    <w:basedOn w:val="Normal"/>
  </w:style>
  <w:style w:type="paragraph" w:customStyle="1" w:styleId="divname">
    <w:name w:val="div_name"/>
    <w:basedOn w:val="div"/>
    <w:pPr>
      <w:spacing w:line="920" w:lineRule="atLeast"/>
    </w:pPr>
    <w:rPr>
      <w:rFonts w:ascii="Courier New" w:eastAsia="Courier New" w:hAnsi="Courier New" w:cs="Courier New"/>
      <w:caps/>
      <w:color w:val="434D54"/>
      <w:sz w:val="68"/>
      <w:szCs w:val="68"/>
    </w:rPr>
  </w:style>
  <w:style w:type="paragraph" w:customStyle="1" w:styleId="div">
    <w:name w:val="div"/>
    <w:basedOn w:val="Normal"/>
  </w:style>
  <w:style w:type="character" w:customStyle="1" w:styleId="span">
    <w:name w:val="span"/>
    <w:basedOn w:val="DefaultParagraphFont"/>
    <w:rPr>
      <w:sz w:val="24"/>
      <w:szCs w:val="24"/>
      <w:bdr w:val="none" w:sz="0" w:space="0" w:color="auto"/>
      <w:vertAlign w:val="baseline"/>
    </w:rPr>
  </w:style>
  <w:style w:type="paragraph" w:customStyle="1" w:styleId="divdocumentdivSECTIONCNTC">
    <w:name w:val="div_document_div_SECTION_CNTC"/>
    <w:basedOn w:val="Normal"/>
  </w:style>
  <w:style w:type="paragraph" w:customStyle="1" w:styleId="divaddress">
    <w:name w:val="div_address"/>
    <w:basedOn w:val="div"/>
    <w:rPr>
      <w:color w:val="434D54"/>
      <w:sz w:val="18"/>
      <w:szCs w:val="18"/>
    </w:rPr>
  </w:style>
  <w:style w:type="character" w:customStyle="1" w:styleId="sprtr">
    <w:name w:val="sprtr"/>
    <w:basedOn w:val="DefaultParagraphFont"/>
  </w:style>
  <w:style w:type="paragraph" w:customStyle="1" w:styleId="divdocumentsection">
    <w:name w:val="div_document_section"/>
    <w:basedOn w:val="Normal"/>
  </w:style>
  <w:style w:type="paragraph" w:customStyle="1" w:styleId="divdocumentheading">
    <w:name w:val="div_document_heading"/>
    <w:basedOn w:val="Normal"/>
    <w:pPr>
      <w:pBdr>
        <w:bottom w:val="none" w:sz="0" w:space="10" w:color="auto"/>
      </w:pBdr>
    </w:pPr>
  </w:style>
  <w:style w:type="character" w:customStyle="1" w:styleId="divdocumentheadingCharacter">
    <w:name w:val="div_document_heading Character"/>
    <w:basedOn w:val="DefaultParagraphFont"/>
  </w:style>
  <w:style w:type="character" w:customStyle="1" w:styleId="divdocumentdivsectiontitle">
    <w:name w:val="div_document_div_sectiontitle"/>
    <w:basedOn w:val="DefaultParagraphFont"/>
    <w:rPr>
      <w:color w:val="434D54"/>
      <w:sz w:val="22"/>
      <w:szCs w:val="22"/>
    </w:rPr>
  </w:style>
  <w:style w:type="paragraph" w:customStyle="1" w:styleId="divdocumentsinglecolumn">
    <w:name w:val="div_document_singlecolumn"/>
    <w:basedOn w:val="Normal"/>
    <w:pPr>
      <w:pBdr>
        <w:left w:val="none" w:sz="0" w:space="20" w:color="auto"/>
        <w:right w:val="none" w:sz="0" w:space="20" w:color="auto"/>
      </w:pBdr>
    </w:pPr>
  </w:style>
  <w:style w:type="paragraph" w:customStyle="1" w:styleId="p">
    <w:name w:val="p"/>
    <w:basedOn w:val="Normal"/>
  </w:style>
  <w:style w:type="paragraph" w:customStyle="1" w:styleId="divdocumentulli">
    <w:name w:val="div_document_ul_li"/>
    <w:basedOn w:val="Normal"/>
  </w:style>
  <w:style w:type="table" w:customStyle="1" w:styleId="divdocumenttable">
    <w:name w:val="div_document_table"/>
    <w:basedOn w:val="TableNormal"/>
    <w:tblPr/>
  </w:style>
  <w:style w:type="character" w:customStyle="1" w:styleId="singlecolumnspanpaddedlinenth-child1">
    <w:name w:val="singlecolumn_span_paddedline_nth-child(1)"/>
    <w:basedOn w:val="DefaultParagraphFont"/>
  </w:style>
  <w:style w:type="character" w:customStyle="1" w:styleId="spanjobtitle">
    <w:name w:val="span_jobtitle"/>
    <w:basedOn w:val="span"/>
    <w:rPr>
      <w:b/>
      <w:bCs/>
      <w:sz w:val="24"/>
      <w:szCs w:val="24"/>
      <w:bdr w:val="none" w:sz="0" w:space="0" w:color="auto"/>
      <w:vertAlign w:val="baseline"/>
    </w:rPr>
  </w:style>
  <w:style w:type="character" w:customStyle="1" w:styleId="Strong1">
    <w:name w:val="Strong1"/>
    <w:basedOn w:val="DefaultParagraphFont"/>
    <w:rPr>
      <w:sz w:val="24"/>
      <w:szCs w:val="24"/>
      <w:bdr w:val="none" w:sz="0" w:space="0" w:color="auto"/>
      <w:vertAlign w:val="baseline"/>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spandegree">
    <w:name w:val="span_degree"/>
    <w:basedOn w:val="span"/>
    <w:rPr>
      <w:b/>
      <w:bCs/>
      <w:sz w:val="24"/>
      <w:szCs w:val="24"/>
      <w:bdr w:val="none" w:sz="0" w:space="0" w:color="auto"/>
      <w:vertAlign w:val="baseline"/>
    </w:rPr>
  </w:style>
  <w:style w:type="paragraph" w:styleId="ListParagraph">
    <w:name w:val="List Paragraph"/>
    <w:basedOn w:val="Normal"/>
    <w:uiPriority w:val="34"/>
    <w:qFormat/>
    <w:rsid w:val="00221E14"/>
    <w:pPr>
      <w:ind w:left="720"/>
      <w:contextualSpacing/>
    </w:pPr>
  </w:style>
  <w:style w:type="character" w:styleId="Hyperlink">
    <w:name w:val="Hyperlink"/>
    <w:basedOn w:val="DefaultParagraphFont"/>
    <w:uiPriority w:val="99"/>
    <w:unhideWhenUsed/>
    <w:rsid w:val="0086653E"/>
    <w:rPr>
      <w:color w:val="0563C1" w:themeColor="hyperlink"/>
      <w:u w:val="single"/>
    </w:rPr>
  </w:style>
  <w:style w:type="character" w:styleId="UnresolvedMention">
    <w:name w:val="Unresolved Mention"/>
    <w:basedOn w:val="DefaultParagraphFont"/>
    <w:uiPriority w:val="99"/>
    <w:rsid w:val="0086653E"/>
    <w:rPr>
      <w:color w:val="605E5C"/>
      <w:shd w:val="clear" w:color="auto" w:fill="E1DFDD"/>
    </w:rPr>
  </w:style>
  <w:style w:type="paragraph" w:styleId="NormalWeb">
    <w:name w:val="Normal (Web)"/>
    <w:basedOn w:val="Normal"/>
    <w:uiPriority w:val="99"/>
    <w:unhideWhenUsed/>
    <w:rsid w:val="003E1C7F"/>
    <w:pPr>
      <w:spacing w:before="100" w:beforeAutospacing="1" w:after="100" w:afterAutospacing="1"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157164">
      <w:bodyDiv w:val="1"/>
      <w:marLeft w:val="0"/>
      <w:marRight w:val="0"/>
      <w:marTop w:val="0"/>
      <w:marBottom w:val="0"/>
      <w:divBdr>
        <w:top w:val="none" w:sz="0" w:space="0" w:color="auto"/>
        <w:left w:val="none" w:sz="0" w:space="0" w:color="auto"/>
        <w:bottom w:val="none" w:sz="0" w:space="0" w:color="auto"/>
        <w:right w:val="none" w:sz="0" w:space="0" w:color="auto"/>
      </w:divBdr>
    </w:div>
    <w:div w:id="1769081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lizcooperlab.com/peop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olinafishes.github.io/" TargetMode="External"/><Relationship Id="rId5" Type="http://schemas.openxmlformats.org/officeDocument/2006/relationships/hyperlink" Target="https://www.linkedin.com/in/sangeetha-vijayam-a824756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7859</TotalTime>
  <Pages>3</Pages>
  <Words>1683</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RajaSangeetha Vijayam</vt:lpstr>
    </vt:vector>
  </TitlesOfParts>
  <Company/>
  <LinksUpToDate>false</LinksUpToDate>
  <CharactersWithSpaces>11255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RajaSangeetha Vijayam</dc:title>
  <cp:lastModifiedBy>vraja</cp:lastModifiedBy>
  <cp:revision>212</cp:revision>
  <cp:lastPrinted>2021-01-15T16:33:00Z</cp:lastPrinted>
  <dcterms:created xsi:type="dcterms:W3CDTF">2021-01-15T16:34:00Z</dcterms:created>
  <dcterms:modified xsi:type="dcterms:W3CDTF">2022-12-18T23:30:00Z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c831ccca-58d6-40c3-bf26-cac14f36290d</vt:lpwstr>
  </property>
  <property fmtid="{D5CDD505-2E9C-101B-9397-08002B2CF9AE}" pid="3" name="x1ye=0">
    <vt:lpwstr>zD0AAB+LCAAAAAAABAAVmTWC61oQBRekQEzBD8TMrEzMzLP675cOWLJu9zlVNsOTFMphCC3glIAxDMMRJE4hFM3hEAOhHN7+AcPI0bbFIBFIMexUi5+mWW2dY6E6+jsJAz0JM+zraFiWMYDtAa48eDQd3l7/1TaXHqzbeeNyO6AP0PwwAEvP1svfB3KcUUud/9fFsfDsb7CrSce16O9nSCRVLhJud/gU4DPI6jwoTBOxr9rEEzICn8iNTbPslfG</vt:lpwstr>
  </property>
  <property fmtid="{D5CDD505-2E9C-101B-9397-08002B2CF9AE}" pid="4" name="x1ye=1">
    <vt:lpwstr>iGcGgRlZM2zEGJmg1NpJRtukj2sLUX1NCpVjXq1vhGPKwoJsk1Lz0dy5tjQqtex3d4tyO+1BJyoj1eibtLqz7r7rg1ALZYcIpURdYxu0eeFH92SQTXaP8l5krTUv7e1cLmyF+MWFEC4Wso7DhoZCy/03hdxwy/3pHaBjN5qJgSLUYCU3L4PUbacDj8TBDxWT3bnaWJlLpzthemFSFBXr121GbJbRPkzIwEnfPDMAeqCCXr5UBxFKYu2LzW0O/yz</vt:lpwstr>
  </property>
  <property fmtid="{D5CDD505-2E9C-101B-9397-08002B2CF9AE}" pid="5" name="x1ye=10">
    <vt:lpwstr>pXzMZfHHwrSGg+YF94MkUk2Tsa5NIBKSTKTAm33erwKqAKNnn37Uym4WCOjpUVWeT0WDabqjVAVR3n2JJ/evZUt0j7o8d1iGB3TSZLdjnlucC4mJlEuJx/rTgCI6IR1fs0Byehy8z8uo07zE1seEhE5rwXDzSxz8340yJ5ORnSF0HOO+2IylMLqMOTb8xZwjahCdsBt+atdcVn9NBRIdS6/Y0MdKSa7ZYOKfq/leGZDZfZCJFp1fQNPXCMnfHi9</vt:lpwstr>
  </property>
  <property fmtid="{D5CDD505-2E9C-101B-9397-08002B2CF9AE}" pid="6" name="x1ye=11">
    <vt:lpwstr>wEWgZlxY49b4241YqVZhPz8O0UNRBLW31LES41YP8ISZE7lkwHb67+ZPCJQgt4ljWASBqENfExQT4vBMZj27zA/27/ipmaPUv/L/8BAF9igl2ossHKzZgcJ7voZO9uDVckByybLnQXfVoRDpfZeDzVJJW5ua7oXKaNotqFcrmdeDP8yXNWc4U76ocg9bqAp8HhrAQaFwVfw0zJg9QCmZyzlKs5jDkqURG9XI5Ulfvy7tzzSs9SRM/BrXA/4EBy5</vt:lpwstr>
  </property>
  <property fmtid="{D5CDD505-2E9C-101B-9397-08002B2CF9AE}" pid="7" name="x1ye=12">
    <vt:lpwstr>WaXreYg4afg7cG72eUdfnL7TTIBCIfuqSl4T1h2GJfTzzmnoUAejmqQwSxXcX8GH7OAH6+lDhceKUoPI4s0iYBGETu3eMyYGf+6vWXiuquRf3J307FEfowlRvyFsoZy+9Uv4dQx0DCjl7EjAW+7mbiE16szIai8c2J/qP+T6WcNouVxB4+p85t7uMibzw1ms6/5Ud6OeZdMvTFTCG6Lsn27YvQECSQReJ785Mtec0Liis74YRRLncK+AxKlG1m9</vt:lpwstr>
  </property>
  <property fmtid="{D5CDD505-2E9C-101B-9397-08002B2CF9AE}" pid="8" name="x1ye=13">
    <vt:lpwstr>ordj2/mz/r39yR8Z9KBCDwjy+oI9qME7dU34/+gSs/Te6YYAgQTk7t1NgWVjVKyffzwGZ2gzMKeetZ8n9/eqVL+dEneBtradBvVh7o7G5daUZmjNg5GN7GsG/123CHY9PpFoVg6KfFyvj5JJtqjGLkNcdLgvVGZ+DrEZ9Dr2pSKlOczaCwp9RqFDKHxcueI9XWKWiCcsFGK5XyVx0daL84PtvmIMEg/IDHGBb3YUV7LDQAUuxxSAqfYoiqe5msh</vt:lpwstr>
  </property>
  <property fmtid="{D5CDD505-2E9C-101B-9397-08002B2CF9AE}" pid="9" name="x1ye=14">
    <vt:lpwstr>A/k01hiUSjAUNRKfoqLSHg6T0+cjpZgBYZ4J2jCKMtFD74bgYSMD57h/s+DtdtLVXq7pW7z82UCqwE4XoUdk4OfDbZ04sRJ2iE0dFHtAcs6eI/Vefn0VnCmgRxTuLOZjykwB5qvSue6geoqMxV0mhZhdYgWptSv0oqpmRmreZcJUn9u4iaNt2OKpHiB7OrMkqm4kKbo863Ez45r20F6EyNj05XBwJaWWEPoGVzcPb7Xi8HeRMnp0B/ZEMYogDfX</vt:lpwstr>
  </property>
  <property fmtid="{D5CDD505-2E9C-101B-9397-08002B2CF9AE}" pid="10" name="x1ye=15">
    <vt:lpwstr>ZXAnXve/la7pALx5A3rLe+rs1u1misjEnL7X06cXbg2pBv3nFTarBcCAaAoimpz4bPfv2L9Gcr2RZQYSTsmBylc/BZSB9YXcISeQbW1hh83YN2l5rQ7pwUaF5ms3lQeDLB5npa/QjMFMuZOFPYf+Fuq1MyusvJPulygvGaI4iTonHKAZcCuMkwTX/SjMulvlCUnQmwEQ39YDPND8EPrF6daMMSzHsJjb0yVAv0zOB20NraLNWPziByoNFkzcc6t</vt:lpwstr>
  </property>
  <property fmtid="{D5CDD505-2E9C-101B-9397-08002B2CF9AE}" pid="11" name="x1ye=16">
    <vt:lpwstr>YqJeeeFvT4tnVzXCVdXvWTvd3Ha1NSVfzLiOvhtpMGuCjeOcW+nUXCFY2AABj3e9I+4j91juRep5uqWxZDehG7Yi5r0Oty2y0uvKb6lV9K3mBXiS7ez7s+hCXiva3vsQU4jw7s5IkF2ikcAlrw2CYldob30qWth2DCBv/GTlJ20/6NGxC87Xpt0GAz3bnu7+gIELkZZwNYkBUTnY5nCMiRPoPev4kVrBY+gJ1VwvF9TvrQ6LiFiZODkoCKARZHx</vt:lpwstr>
  </property>
  <property fmtid="{D5CDD505-2E9C-101B-9397-08002B2CF9AE}" pid="12" name="x1ye=17">
    <vt:lpwstr>N+KqjQqHuNCqI668tGzEoWL7jnzfHcL/Z9lx+WBblno4IK1tS2N88//jlCOLaWzxKReH6KobPUdbXNkWHnbO/ttN3x2KXJiM4ekKkyxEhb1/piDpuNq18waARbX0mFbaP9PD0sCtbpG5EcQyXRnqlBPlKY7zMM7GIydlNGlJZyTtJzH9Sm5k4QVoPls+ZX1fC2JAuTuJA2A+Mp4WpoESquhNZtSF0mDHdXWhpSJsscBefKzu61guG63Y5Sl+CWZ</vt:lpwstr>
  </property>
  <property fmtid="{D5CDD505-2E9C-101B-9397-08002B2CF9AE}" pid="13" name="x1ye=18">
    <vt:lpwstr>fVf1BmwBJWnnAGnoDApGYwtSxBbPkQaITpEhSungXZtGrENx0OGgXRcolNCx3szZO7fJA12tFf26S1inc7a64evCd/W4tsd6keEW799ewRjhqeSIHW5zP5o9Zu53kI4PRiOkOud0cLP+hIV3lM2c3oYwnjWGXUpZGsATPI+yW6Z+oWQw8z8BV+xieyfxhMGWQ3QVtbGTYSPqSiM/hj0zBsh7EZ5u1v6UcG0bf92zf+TyXeFNXErf5zVkfcXQMDD</vt:lpwstr>
  </property>
  <property fmtid="{D5CDD505-2E9C-101B-9397-08002B2CF9AE}" pid="14" name="x1ye=19">
    <vt:lpwstr>k/IE6md/mwIhOlGH46VmhUrWF/QlF7mj8UhPMDLO355RvcdhFIf3iVBuKOU9Prm0cOIekRbwT+4n5yIfNA2efF0Bvn8vTcHeIH1t8bw78aSC4s8RYG/zeZ+bVaTSf38Ti6hVpPlLzo82sX9dlwtXfypBCrUzZ+q5VlKQsAEePmf5wH4H0g5+W/C/E3FmUQ0TJyiedwS/NlZL/FPA+sYyhAQBvKTsvfoSlHrA8/qNzLbuPc/AIEfWGj5DkYZwZ2s</vt:lpwstr>
  </property>
  <property fmtid="{D5CDD505-2E9C-101B-9397-08002B2CF9AE}" pid="15" name="x1ye=2">
    <vt:lpwstr>j2RyvtOb99r9QrAIZu2n8FyLJeS1E6+XfXp1IF/SIhf1Rs3VyYtZOPgh1QSlQDoABaKyZawx67ZjUwqNOIKyM3ba8y/gnWVAul7bf95qHOPh2ECDbmqdhTGfPj9XfynsibfyfDPy4zSruVU8M+PJ+ijcWexegbb2jYjEIIBQ59gYpto3Ei3irbPdk91RzXpa+DHgttku5M/lFisghNwN6S2hDRxSpcqK/VMJC347ksW+TvBBCIUY2y0jVEgDdKa</vt:lpwstr>
  </property>
  <property fmtid="{D5CDD505-2E9C-101B-9397-08002B2CF9AE}" pid="16" name="x1ye=20">
    <vt:lpwstr>CDLVC8g03AFwlQ1kk8C5ovfy4360DhqJkK5dv39EQtB8bd95mxFy0U4BzP6L43gmZ6j0lPsB+kYArB5t3TuxVsCjuAo3LQtBVs7ihp7hlD/z0qm/ESI1epsrwhWpPArbCvvGkSnTRFwmOPOutwOUQhImyEBdxvU4fvIHr5nvgDJMXmwXmYwaIvx43jJVg7ynPUhmxjgirVrTE7yDEL+wA9VFM3Zo8XeJAfa7sNBBUOOQsX+y5ERrbE75DkfMfQa</vt:lpwstr>
  </property>
  <property fmtid="{D5CDD505-2E9C-101B-9397-08002B2CF9AE}" pid="17" name="x1ye=21">
    <vt:lpwstr>MAaXOHF86YDFeZZxGlcgoPv/7/sw/c3dYFnsoEbuOT+8DjNs516bGkaCkdTnaAIznizXuZ5aisu2dk9zfa9gPD12e2wnAzP1zRmUHTa1mQsvIa7nNZ4tmsG+OOU2tZRnZAjbXJ38/aAmc+whec0ESe9BuZb+QXLWtJYB91O3OMAzqtl354BhFI3FcxvgevaS1Lu3vq+PCfGZazOWw2mE+c+psUHcnb1Wkgyfw6LY1pMvAkL8FEzQqz0oOBwXQuq</vt:lpwstr>
  </property>
  <property fmtid="{D5CDD505-2E9C-101B-9397-08002B2CF9AE}" pid="18" name="x1ye=22">
    <vt:lpwstr>O1wrKFIzisz+DbD9wQaqsnlygjA2ncWF7NCaBljf4mGGQGod6PU+XFCnUia2Zb/wTSHqjUTS48tlfyP5VStz8ktHTRPdpGmr0mq63yB974i0oYtLhtLmHPEG6SQnSXQttEqzlCGo48WApfoRc/HduXc+OkgtnnZKrL6o+0BX2oKkv7/i2RxGbSHALm2XaoZxalDasLBDWVi5YtrTgJYmsFFpKIOWmZv6DE3upOSsVvaEllUV8HutBE2dAj8Yezg</vt:lpwstr>
  </property>
  <property fmtid="{D5CDD505-2E9C-101B-9397-08002B2CF9AE}" pid="19" name="x1ye=23">
    <vt:lpwstr>HhNs1KaVqJrsorHRcC7qMtLfills/g3La1HE8PI5H/ZXWS1gNSbuRWQl+SwYZH9nAfUYdyqHA2UWAqhef6dSDH0WKrmHkn40mchIToUGbmw2cB/XmToxCeGulTbRoQ9bBD6w/sDvLtjkJCjO42NDTuTtaqmihhv8ZQq7dpUClBjtyGHgzUQ0+pS4NIOUlHU1q11hHLxacMMt+mPoo2P48afqV51YCPlpU1nCg04l0TlJ4WBr4gxYXIfEzNTh+V1</vt:lpwstr>
  </property>
  <property fmtid="{D5CDD505-2E9C-101B-9397-08002B2CF9AE}" pid="20" name="x1ye=24">
    <vt:lpwstr>elkltZj8AvRupNo/uix+ERlDFxLEi8Hgg+wjIiZCcYyTqeOG8Ee9X1sWirnfps1m+iaUuJ5F87NzxOe8CzA4z0mEiV36IvfR1ZKRTIOujZTyGidN1DoS0JLbXCn/XA9Mtihc/zQ+Bj1L7hjgz72U7RUpDVlRlMY/8L78mC1W3t0Mw0wD+27cJyxxj4pwUTq3S3avDTGB0V8L4CAN4nfgKd3Qlum3kiAEoNSvRnbTEPkJTx/CBGi6o1dy9jie5V9</vt:lpwstr>
  </property>
  <property fmtid="{D5CDD505-2E9C-101B-9397-08002B2CF9AE}" pid="21" name="x1ye=25">
    <vt:lpwstr>LThb9CF6xrtyKC/HATBms86geQAyHd6hqyhSbjKip54IcRH+q94iM79X736FXdhCq3MLr4FET0TLQ8YZJ/k+NRG2HIzTr03NkTFJodm20vnNC5WEAVRrU33gDB4DC22I3Zw1UI6Zl265IQtngbyhTzy9X+yky6areESquMXZyHn+Vko11DAhWdF7+kZTAb0hb2WDDWcOVCuTsZZk97qdP4cXev4EHqzh2mrBcdekx/dUiO1bTbNwoVsHm57eDHH</vt:lpwstr>
  </property>
  <property fmtid="{D5CDD505-2E9C-101B-9397-08002B2CF9AE}" pid="22" name="x1ye=26">
    <vt:lpwstr>xoJcMcBXI7FpsDg2JE/EB4WcVfgQ/c/VH7ZzTWpnTKuFGlJXnDZNka+ExuWlxKqK5abXDw4xBDzVspdPHfcMYnhQ6kNkSpHUtDK9KAm/qUfqGkrPkyMGAbJfJyer452dO/VtQNYdbxeDi26y/m5ACwY1IGJl9VXZzO96SdpsRRPUd1OCaXoAiDp6lyYE8Add270i29Tztrgpjr/5i+O91lpDWfivV3nqKUbD6ttbByyWV6sufLmxzlRqxCEscTP</vt:lpwstr>
  </property>
  <property fmtid="{D5CDD505-2E9C-101B-9397-08002B2CF9AE}" pid="23" name="x1ye=27">
    <vt:lpwstr>qCfGB9xAnW7DEr8cmWF+Wo/B9RuooHbv9O8D9mAcrYqjB54R3MQypnXrJdqwzqpJkbNOR9cF7OZzXz+k72AEPjFIWcNdlajEwxF/b3Go8j4AOwFwVvyzTyl84NvJWk7Q/cNtWHoCIOm222UhvOntyK6twkuxgjNh71vwn1+NMpnWjSD9IUZsQhThmAt7OsLQ5xOIdwlInzhl5JaxUKTg2oHcnncPyXo5K27TUXw4KO3MKOaMmMo+ifU7MKZpd+x</vt:lpwstr>
  </property>
  <property fmtid="{D5CDD505-2E9C-101B-9397-08002B2CF9AE}" pid="24" name="x1ye=28">
    <vt:lpwstr>u1qmsNf65NM3P7eACiLOctiLlF/9u1EMiao/bjz+yhivff/A8CcdflS1mE+T4G8ccLbgqh+QMmYNMhdB29fEoNS6+oPxcw1Bnw5TLgeo9frwzn+W8RIPW7DTNrFqYoYXoMdQc9dRBKWsaI6Com+gHZf16MA/cRvKlulgo/7Fg8j86JVM/aEOvFHiSFCvshS8ZI+q+Ex1Ui3yMmCjjVdq2lwxIfmYdHGE14EV6IlNlB3O/Bd+DA8Ht/tHfc9FMGx</vt:lpwstr>
  </property>
  <property fmtid="{D5CDD505-2E9C-101B-9397-08002B2CF9AE}" pid="25" name="x1ye=29">
    <vt:lpwstr>PauPT+GQc+6Wx4IN9V+sJu8wv5bHS0jScB4qONwsKGjOsUYR36qxnScAFq3+v+ZzTKxcG/ivxq8RrSnBqTLafNrPhqeXnX287b1aWkn7mjrSuMgFV/NSlkIXKWadv1y5uXEoaHKhB/G9Ipt9BMond/zwv/x4A1dneznP343y3yqk+KQrAwdoodmoETF4t24BYD0LtDCB132NteX6FsQFQvb6QyJ7y72Aq6mRSnDVUdZLR94GobTXeiF80iBmmAO</vt:lpwstr>
  </property>
  <property fmtid="{D5CDD505-2E9C-101B-9397-08002B2CF9AE}" pid="26" name="x1ye=3">
    <vt:lpwstr>2HB2CRHaFbDE+5kxRTlR4wK176U8bpR3BkhdQU3VsN/Se+s2sRXQXfEZ2n20re5ISb1JE2RwtXBElmjgvn3kmiEnpgWUT4dPbAZZM6dvFIz0TJR4frxidq8i8tfCc5evzZc8xXjOYrUNlg6oTYRjntZZSy4cOGOxBtzM1GP6kMirdWxf6qOgqTZ5yAxRNeRvOpzvP8Bu8A6ur5kE6lpybSSDBa1w9XWtacOgDQm7Pxhm2oq3Ir33qjpCgyuTa6T</vt:lpwstr>
  </property>
  <property fmtid="{D5CDD505-2E9C-101B-9397-08002B2CF9AE}" pid="27" name="x1ye=30">
    <vt:lpwstr>8DR79kc1VHgJrUtFk7w/1TlhKrI8KvwXWXVqierRxYuhxSY6pe2I8jpSxh9Hm+tV+5p/qBhmZRzN9D4tczxJGXw91N6Q/OvbbHqFI+akRquSft0sfcpTGYPNcz/9LaNfzFuvScVtqXwpR1J8E8Rt3QoWDwzYvgVENh/QAEyJeQ5jW9L1SjA5wNJXoe5xQVQn8A1DJrtZ3Q6UHwjC2Qk2GAWH+BpVN2AWjja02Uu9AB1VK2SRlhERq81Dg0+IYLP</vt:lpwstr>
  </property>
  <property fmtid="{D5CDD505-2E9C-101B-9397-08002B2CF9AE}" pid="28" name="x1ye=31">
    <vt:lpwstr>G7s7UWP+wmWsNZuNyFdIxco93g7Sl13JW5M8BeHy99gn3bR5WWx//7uj1Hrtp5naDI1CYQRStAwS6ySkLzdbHJ8tKLJNuriFWEpmfsMHsFShn2EaONFueiLCFCxVZXYH+y/w9hYKkuz9FP1X8N5IyDrxsCe3lc4HijdNgdmzQGKrC877Vp3pjh5mh8m+fAR+Zm8068jwGMbOD4BepTlfnXAV47BDH8f+WO4hEnaE0mfrQn23AbWzQCzVww1C1Me</vt:lpwstr>
  </property>
  <property fmtid="{D5CDD505-2E9C-101B-9397-08002B2CF9AE}" pid="29" name="x1ye=32">
    <vt:lpwstr>aD9kaKR0lZJ7uS3/xC+lSSeHsBu5uEvFKUpib7wzC7xEgWHCNJQsREfqiVdXEOjArLrcSBULJooFhK5RZRrqQeYPP9gAPkaFFo6G/1XZ0Z0AWnhjh9a7/wWNb8ivCxBfObKqxZ1hzEvc+8NTYyq6s3rLNhbudJopHcPeYZK0mQQjL5D8BLpL5vdL0n8t74R4StK8xHuBIXCKfT6n1f38FyvKCv33BdPPtEhVDta94QGpyDP/HoffY75+rusby9P</vt:lpwstr>
  </property>
  <property fmtid="{D5CDD505-2E9C-101B-9397-08002B2CF9AE}" pid="30" name="x1ye=33">
    <vt:lpwstr>KrK7vucKR3X7a7uBtLcGP8kf/KSTuERnBdOZgN9U1a2FqYCgMYWpiDbTUv3IFPjSCYvQh6gyjRoEBcYiM6bWJFMQnkHCW7HuXm2XTEu8R3WLN6tLWgOPT6cjAyC9MhCM3Nr0rRBWIQkPlrgW8EAYEmfD5bWV7V4V1SlfkZtkEVfA8C7emY9u6iP5HRC8r8RhoEX2t8YiCRFs0OZlHywHhsJrd33OFSXhLDN+fC67V4UvbRUlDIVsIpRuTNx27cJ</vt:lpwstr>
  </property>
  <property fmtid="{D5CDD505-2E9C-101B-9397-08002B2CF9AE}" pid="31" name="x1ye=34">
    <vt:lpwstr>AWv26l6bPPR5JvfgwjOxsDR9MnRqQTj7yNTWIwo1DbMNwo1ZpxAjT0PkslSNSCIpEfWFnJREfew7aa0f1BSbTvqO6I10dNVpi8JGExSbeLoMnvhJ6zwDB7YmG3d9TxVJxXUirNOWf/6JSiU75izoezCGj8U/qltx0OxK3HUc32BEV8CLwGQoeLm8JDLLtTankqieeytp7ZxK3PA25pWS/t/pVS0qLYdFp/r5dj2djdlg+sfGhuezF+bG7mPgEUy</vt:lpwstr>
  </property>
  <property fmtid="{D5CDD505-2E9C-101B-9397-08002B2CF9AE}" pid="32" name="x1ye=35">
    <vt:lpwstr>tVTF8lr/R2w69/QukMEJ+wgCg27TjbzI6aa0UmZJBTsLLxFbtIoe8Ns5C695gevjYmh6u0oTxB2VScFOZ5xZvFa/RtZIZIWxY6EIHPOAiCik2nITliwkw0bdgsd1zv55/imWV9wpXG6nSMX6O9++TXC85Haf0sYnByMfkdUa5q/wrMahs5VsjFMA4L9l/MCpSKCgjAqliJYX73UfcnlGZJufpY1JXp9PlG/Qq0obll0kbkYpJA5t5i3u7PaYB2N</vt:lpwstr>
  </property>
  <property fmtid="{D5CDD505-2E9C-101B-9397-08002B2CF9AE}" pid="33" name="x1ye=36">
    <vt:lpwstr>hARcGoJ/QKfp6LvJjgXXOKysh5G5mPdH7Wd0RQG+FpngNbbFZVETaDBj49O5UujUrF6pOoKVBok7QLpiGwqCD8NfGxYduStx5ZCxuCL3RLJZP0LZE/xiNkNHSsNU2ZbFEsgmHbdbhxjZXJZ3uM8QqK6WqrnaIxS79y33dE7b+soti0ioW+KlnDTxAExdBhibezDHQW7yWqUJe2/Le/m4AeHgE1RKxfbra/cS+N36uQaPtB5RO4qtBuQisCxcooO</vt:lpwstr>
  </property>
  <property fmtid="{D5CDD505-2E9C-101B-9397-08002B2CF9AE}" pid="34" name="x1ye=37">
    <vt:lpwstr>FEwAGKEG78yiPAGTwQ34x4QIHVpYevNrgk+Hm6YxQRk9ux6RZuNwkqnRJxQkY3ajpVJCZcBAvsrpOZgy11SL4mU/3mDPf5MgR/oOu3S8Hc6tHf0+kUbj2ZBWAZAMFWnk0/K4rEsQczS9PqOcLT59QdQCfNX04o9/JG4wERGDR6VOiX2nInSJ5aZ7qrzeKs1yCoEwmanmLg8UYsG2LF/QBxa9b5IYIdn4LeOKAOkR/P93PP3BhI+Q+vfqs0DSSzp</vt:lpwstr>
  </property>
  <property fmtid="{D5CDD505-2E9C-101B-9397-08002B2CF9AE}" pid="35" name="x1ye=38">
    <vt:lpwstr>1ZIbjU8UWyU5LBo6KDq+wensicQxvNmGQ6T6ED79YQFKu7+WrwYOIo0K7MASm3m1M0jdtKMRMS6wlpaRrcczQr0IJjdfvnLTwqdfltuHr1nYZiqb30dx0I9beQ86dy7aU7NiZKZp96oGA2ksgYLjL+OgvfhNTn9VjyUOtcKPG9bDzYXJ+e3cu759hvwI5pbNUlUFtcqrr+WhFk2+Fh8aU8izVdacoOHuvygEqqGhNmUW5t6EsqCW+rQvCo8rIx5</vt:lpwstr>
  </property>
  <property fmtid="{D5CDD505-2E9C-101B-9397-08002B2CF9AE}" pid="36" name="x1ye=39">
    <vt:lpwstr>bRMp+acxdKrw6aEna5IqXA5mx9dj9oF3/Yp5R4t/KX8Mje5d4A5CRmdtYc3lpqA81d8nDOuq/fSnVAoBsb9nNPkXicyJSgfn0wGA/tvvXgCv/1U+Ly4nYnVUthxIDYHiHrf2GCv8yuuVCmnEP8sCi+LBJJ22JekOXIUINrKrkUqfWeIFh67XlfT17MTMv7x978wjEMPPUzuRiiix7lMHJx9Jlevz4LWqWd8z48oZ58ecxxMgQ8HOAf0HToYXNWd</vt:lpwstr>
  </property>
  <property fmtid="{D5CDD505-2E9C-101B-9397-08002B2CF9AE}" pid="37" name="x1ye=4">
    <vt:lpwstr>Zvp3ggTaeyERkuQUyko0oMoBq4W0/TUUH3LRwuOEUvzZlwNX3/wMXnfNALV4/bWuMSJraB/rf1lA3UHSQ+m+rk0HyQQwNVf3ZpKI7No3aFu75+uBr45NYLDOA6G8MSflzQGKsqUnR0A5CSRg6m18aOUF/Z06me3P0UbPVMpWwF66r5fHb/o2O8JZYtmdM5YSzbHVPO3kMX6I2Vqj4+b8kUaf5bHSJ8BIDgFKBwr0fUMtrHZQqZDNRkXK15byjkX</vt:lpwstr>
  </property>
  <property fmtid="{D5CDD505-2E9C-101B-9397-08002B2CF9AE}" pid="38" name="x1ye=40">
    <vt:lpwstr>uo1BNrAP/Br2mAhCAOnP7ufkShwGyBu3WkleigNmlJPBvbsYiQo4ZMoR99ozC8YdtaoB9CJska65KX3qDDIze5Y/V9NXUiz7BIZdYuDeCjCWcsjAjBJXrHdwQFl/fdrHt2teqlxORRnvuzbTdCexl4vIi4VTG9k8KIMsFKeylfaEvB0XVY8prOYoAVPmZBjgtA03JV3fFHZ3c+BaqzytufXtzyrC64slBW66nXqai+TM798yZUzIRN0RaqGR6ia</vt:lpwstr>
  </property>
  <property fmtid="{D5CDD505-2E9C-101B-9397-08002B2CF9AE}" pid="39" name="x1ye=41">
    <vt:lpwstr>tQ5z9yWYeGQWq6o8AYw6+HwHs/w7QTe0yxJd0QWGLK7ZVmuHfzICPcFjMrCPvzvYuN+OIXXskI8ScnzYvSzaavklaBeFeMUxL6YNA/7lRjm34cBd/RcQ1IzDazy8F+Lq/uZZlHqLvj4FLVk5xxhx4C6ZLzA9ldVVCwFbumZmkgNl4fsagHdbjD2bZeaUHM4SzsutD6kxgC7gN4X/04hrFIaR/ve0tOoJ0N877gwc59YXIU/Pm0WiJs40Nmw1G+E</vt:lpwstr>
  </property>
  <property fmtid="{D5CDD505-2E9C-101B-9397-08002B2CF9AE}" pid="40" name="x1ye=42">
    <vt:lpwstr>rMCz6qIVtYf5gF3Bsdv2TGsudqanzEY3o0As5swxQ/OSKJ7KJNi06Tfmr1nCcKr+wstwxHk8hVsCn7sKaeNm1W/f5jv3/Xwnjm7y8507HsnE9EJ8rZ3aFHGysWXfcnK2/KrWq5PSPYoP3OEmrs2/oHWMkIsWVLihgVqLf4MnmF5L5p6vDfX4RmlepS7cXu1PsNTMXEcoSO4zwU30vRZfle/N+LPNzZj0Z3Q3+lS2OcQp1CGkRoFcyroAYIYJ3Mf</vt:lpwstr>
  </property>
  <property fmtid="{D5CDD505-2E9C-101B-9397-08002B2CF9AE}" pid="41" name="x1ye=43">
    <vt:lpwstr>qv2521m2pBkB059wWx1XxmPRA6ujMQ4s+vhEiACUyQOmyIKgCuyLCAx13k6DGXy3EA1Fv/KDB/+RMZTtE1xbNz17ZZFYpkTepkjgjHKozuHNuMnneDxJAXoKUH/eGBzpQU8Z7f/hRvr0XHPIjo078AG3lR4gY/6K9Ykc64mPeGxR5Pq/EVmbKbVYis7iWBNzSW/uK3xxyZRXJ6fMbutEa50hW2n6w9DARgBaUr6TcuWrIvXvub72tIxDM7ZNJdb</vt:lpwstr>
  </property>
  <property fmtid="{D5CDD505-2E9C-101B-9397-08002B2CF9AE}" pid="42" name="x1ye=44">
    <vt:lpwstr>PiA9k8sfq7/5R4D6yOeLFQuzbrXstYl2ssNSVlAHoYSJlnJt4Yu4tQSfEP8Z8WIaf0tEGLjL/jEvZ5wBDGnAx2zJX5jY8iFEN9hhfgd1893SatrmRQ9HWdwTKAuTiAM7HF2fubUFLUUnKENClp7kNufxD94AY32Zt3cHJZ+XXJEGikDfuJr/sFKgmgDa7UynqCcF2lfg7RTmkZyVNUmZCS+lRPZZb5qFWhH9K1WP29xUW5Kf1yh4XNCx7tlkwOW</vt:lpwstr>
  </property>
  <property fmtid="{D5CDD505-2E9C-101B-9397-08002B2CF9AE}" pid="43" name="x1ye=45">
    <vt:lpwstr>RL06PSlCZPRFFiraF4Ng/70blX2hCo/8nOMnvHqot/oTt7W22lzgKRCjIF8ctj2EVc6p28OV7x3jclZDZVwm6qR4mrSwg8funVI2JkUVLPX/CZWtGvr6RvdKooWL3SpTdXGMKAL+ChxDVNZ6IZv5hCkr5tun5P2Uww4iIcZOsYZBEu0Ms+EVhtFB6WyF3pdjUD/JNkFsuhTcR1RFy/TGXXkhNiQoHly5AagxgSc1mvYCvTaazBr8A79NWYy+kRm</vt:lpwstr>
  </property>
  <property fmtid="{D5CDD505-2E9C-101B-9397-08002B2CF9AE}" pid="44" name="x1ye=46">
    <vt:lpwstr>x0XVniMMDenmP0zNvF0h9VeGn3m6c+qdCe2YcaObY0sQ/NiSSzGK+1PK7JQM/v6DpsypOYdrw18nYgE2v/D7fgKtTfPyMcVzigosbIWBnNpMgFIFAYwbKZyv3AAmDI4GU/W+lpCHn5u3lHOK3RlFr2qPHLyFLCseSWJCqODM37j7wK0PrjaOVUCPCuKTyVlRSsQMCnCbfn3HIok78rskr49WdplKbZlUsVU+1dYgYVICuZeWQbAhuRLn6dq7yct</vt:lpwstr>
  </property>
  <property fmtid="{D5CDD505-2E9C-101B-9397-08002B2CF9AE}" pid="45" name="x1ye=47">
    <vt:lpwstr>FxLdf6auCPqvGs/H5BYZNy8lzCtweri6Ay/9V2c4RWfMhDO8SKGdICViOUkCedSVAVdemlayNWDSSurkgH+zO9tuHlVMsXZg7UTmyZaJjsTLnzagj+I99wvlsj5EPc7usDR8h3fF0TnMovOAVQYnig+z3gZXfXJPoMHTprbCeRc3KXMaLFFzQ26wHOR/E4kM7DZ77Eh5/GfPm3KA7xnCI+fbCxrEuaznJGggTr9Os+G3t01eWZALJThLe2jINqo</vt:lpwstr>
  </property>
  <property fmtid="{D5CDD505-2E9C-101B-9397-08002B2CF9AE}" pid="46" name="x1ye=48">
    <vt:lpwstr>WvzMy6lPSKqd+LVa/E/zb1/6YqIotvOJzlFxFMUgWpttLVbpAzBm8fGE10oqRZPA3jU3hd8aF4PkirwlYPeWMRsxR7JqEk+HgzSgUPiXpCMgCLDtfA56/JFp2N6HKMeqxMSwXwPRp5HnBW7NAHWYgC60WYNrszhiQe+DXsdl5OrWrcydVH8/aNV6xFMIrgEwyUEa0O4iWOhi55gH5xI3ABL7h3hrC60ePYOC3luJ3pKBlJgGvs26lv5rl6SSokH</vt:lpwstr>
  </property>
  <property fmtid="{D5CDD505-2E9C-101B-9397-08002B2CF9AE}" pid="47" name="x1ye=49">
    <vt:lpwstr>lIwgGTyZHivuO0G44V3Wsup/YD8LWKuu08518YFEfThrp9tGAIzdXtBayMFJ8w+qm9Zlh5fFMXuSHZSFD1pmuuOSAJ/6DlNCLRVXFfvF3beaEvZOmcgdZQ78e9l3WJqst2/CD3HJSjoMo3Ty8zYxgay9NS53SSaIrpvu1Dv5s5LdzmI0jqOeF00H3z9zM1huNJW3dDD0XWvrba9XeWAZK/Us35O3zfl4Sl2AeMJOiLbWdVz9fAxv7nR5sCGFSdT</vt:lpwstr>
  </property>
  <property fmtid="{D5CDD505-2E9C-101B-9397-08002B2CF9AE}" pid="48" name="x1ye=5">
    <vt:lpwstr>y2udKKQ/hRB/yqaDWkoHZdadTudRlZJrJzbx4glrJirC2NWie42qW9ynEZIifNFncgg+E9XtG0m4iQdjEjX/n/AyBTyKik08db/v8XxqmHfAHtLKWR4m/ZLE4kQGl5jD3Fwpi1yV3+3SDXORGc/s+lGSMD5QY8hf1sSRS+imf4JrjL2BTZMj3S1LQzMeRtN90mLuNYyWAJE76nmUyAqVxhWXfxh/IIwalKH8pBrLQgsaVat+gElqrZQS8MyW3Fo</vt:lpwstr>
  </property>
  <property fmtid="{D5CDD505-2E9C-101B-9397-08002B2CF9AE}" pid="49" name="x1ye=50">
    <vt:lpwstr>inM3eziBWqhQmeX13eQRsE6W3a7vCL6wXeZDC2RA+UsoGP+m6Z6mShwb2Xk/WVZvga7pha013akfwKTKfqo7lXIK4/ChFlpXPpP+kLks8RcH4HITKUsqgdlfSZSQgFZLFGqWVWcA1AZ1Nnqt4KXp5LEwpHhOfxszQHkSvJ6p1WajnrBKWH7WFS2h+cBr08qWcuEDB/rKJrj6shSHPnTmYyJxH/dxkmpGZC81KWKJbzETZnolD9GNRnxgUgsU10y</vt:lpwstr>
  </property>
  <property fmtid="{D5CDD505-2E9C-101B-9397-08002B2CF9AE}" pid="50" name="x1ye=51">
    <vt:lpwstr>Gu+fE2WpMKt/JoRzerQcUY3Tozup5M60WWgUhPnIVnJOYK/ty2T4ovwGQwjD1K9ZLGuIinIeyRG1+m5JUFnIaXti/FyQ491lrjlVR6Gm9ZSSYgN688Ko9zcsbWq+zy2JBLWX+DPE/6MH8uIWMJwdYQaTX+/yEkzxTeN6q5aJz3B96rvRVF1acjOz1+P2AuXQRLbcpdisLRLdaPbPxSXxTzpPF0PIWKxWnzVAYUKtm675S6dXpzeAiOazmqqEGNp</vt:lpwstr>
  </property>
  <property fmtid="{D5CDD505-2E9C-101B-9397-08002B2CF9AE}" pid="51" name="x1ye=52">
    <vt:lpwstr>bq7nDGAik8H5gyuzdd6+EB68XsslN7oGILzf8GACEZNmGIgXGic1MSi/dpQFm/xgRi4O5C/h16SUe+/TcjqtdrjtX6GDHHhGK/h9yEfaiJM0eTlpOmmwoJnhY0CNJSn2pOMi41AJwNNRrLrHQxu50PzbFefCc2mmEvKyVU0OW+bcali9jViPOJJo5hoy5Kvc43dJ1IxWqTgFuyrQURNZdEbhXPyLdFn+eylk5ITVVDE9lYHjtr/d8mtK9dZbyiv</vt:lpwstr>
  </property>
  <property fmtid="{D5CDD505-2E9C-101B-9397-08002B2CF9AE}" pid="52" name="x1ye=53">
    <vt:lpwstr>XdhOSP2zzEBU/X5AQgmGgsEp2PqLZIR4Ac5nhN8rPtcYPF0q6kHkDTcyEXT109xiYMMAYiK0ABYB+qz1u/VxQ0lOWVMAKdgR/gn7XExpad8mNS8aR0P63U0tb1UZvnRnF/MRiuAGFhUNbGwnUJHx5XYKB1mMXNUq6D5MwCPsEwsi4i8piwIv5a5kR8jDQzkvwQqkagTQ+bMDeE0SPWB/maZwQS2d/ILTHRpBAMVfcNbZMKCR4JsjGa2UDCiQaEU</vt:lpwstr>
  </property>
  <property fmtid="{D5CDD505-2E9C-101B-9397-08002B2CF9AE}" pid="53" name="x1ye=54">
    <vt:lpwstr>RYuifusvgJSV8HmV6s790nPxRwQofcGT18foUHI3cLmg4SgdIDACP+vQDUYZ9FOKI1c3bgqnQ4vfZi3c0nLWtr5+Br+XUBASxkbqmDUmu5D9ML3SHlUccYzKQAnxxGOsm+al6vg4tDA/sQBZe4Ci/CqmHdm/mfFXYLH8rlckw/dI7ajkFtkKKpsR9nEDyj2HDgvtMzRN8KYIi9sVdoKVT0u8AFm7lOE5tzJZfJiqR2pFV5rx+8TW/tugjHpRpJW</vt:lpwstr>
  </property>
  <property fmtid="{D5CDD505-2E9C-101B-9397-08002B2CF9AE}" pid="54" name="x1ye=55">
    <vt:lpwstr>8JcJS/HrRcbDKO8ZaKY16ynFYeXd+ZtBkYjXEXOIyWv9kjcFoNwx61hU0mxS4vRV1UzzspQpR4l0/klO29m4R4oeiQjxXoTMhjrfsW+iTYNjeRlbE6AQWGyV9DTe2hb7gYZK0sNuIbBBf92/aLT3pJMOxhR1hb77NZDtDa181erQ/pn7CPxJs5uGii9xMr5fibSUKECBheThn4tyN8zd6N+/SjLIpsBnpbf6JJuXiZU6ygUsZ0r8j0eFc4zlRsj</vt:lpwstr>
  </property>
  <property fmtid="{D5CDD505-2E9C-101B-9397-08002B2CF9AE}" pid="55" name="x1ye=56">
    <vt:lpwstr>kXDcQE0xE8gg290ZJmYezbn81dWvRjey4X+RFvFnpBzXKK0XZOshEeBZ3e4amfL0bYpnicn6H9+36EM4vbEx27P3KFlTgGcHVHrkNbEYeZ/q40fMqqx+TF5PndPqdF1vRw8I1C1mbXz9+1rhHVBgMzIMTDa3VFnAeFqPQYHOeG+UHPrtcz1M5Kj2rxyKqNITEsafwZUI8yMxoTZqKszP+wpqSKz0OCcd80dKV/WXh+zwkssB5Ki98/5U5H3Go36</vt:lpwstr>
  </property>
  <property fmtid="{D5CDD505-2E9C-101B-9397-08002B2CF9AE}" pid="56" name="x1ye=57">
    <vt:lpwstr>ZZl6EHPsBTBvVRSkIwCSNQXkElA32VQQs77SsbKUbfzj4s6E+6byfLjuckjnmitLlX6jeUwVvbqe+yXg9huA5dx+o0LCMQ7VBu9+L/CIkU5+zQmHxTdBLVHSWv5gvrpZQtaeSRGRzjtC6ylZBLwekWdOT+437vS7O/kUKSYAHL4k3ySB+x08At1IuSeRoHODLkaE05xlDO1qZruvs65qYdpMTM3qivE8Wl0M3jujajnP2px6u6Qoarbe1vVBFS0</vt:lpwstr>
  </property>
  <property fmtid="{D5CDD505-2E9C-101B-9397-08002B2CF9AE}" pid="57" name="x1ye=58">
    <vt:lpwstr>UFh7xWYEN/ZwJGnQulYoZCYE8wNz9i5nHe/YVaH89Ki3b80fegcft5QJ3ip3ZiFO2N/QVi8WiF3IWgRLiIM8AseH1/0sHlSeFfrsCxc1/GW4XojLZvp/MDitPYnnJxUGsIvczW7uxzWu/kPWR3PmZgzPa66/Mi6Qtdld4VeDrUXMS6kF98HPb4kdurslGD4/zfYJIqHPsNzFn2F35yIUxzIQ+BOKVCD1AHCJwFvGWKaQ6iQjGClXmv+KNL6zWbL</vt:lpwstr>
  </property>
  <property fmtid="{D5CDD505-2E9C-101B-9397-08002B2CF9AE}" pid="58" name="x1ye=59">
    <vt:lpwstr>1KWCo8ty4O6VnAyxFAuCawF//7BBEROgvOMZuP88V2x0zydQwol0wND/MoSSNfgbRQ6oX48/e+z2U9HQHsgiLWWzXPJajbkapLqUAFdv7co8OODnU0NhPuMMnyKveKXNB+cWJwiWaBlN+1m6epiDTs5ASjIVDWnEtsL3JjwWz95B+wCTqPJUNTjcgFJod+iBB0NmULDhcpjJsJAXeRYJrMmaJOZMXHBPHlhP0knKg3Q+y1PcvWzNE8RIbpZCeHC</vt:lpwstr>
  </property>
  <property fmtid="{D5CDD505-2E9C-101B-9397-08002B2CF9AE}" pid="59" name="x1ye=6">
    <vt:lpwstr>ZMgRrzrniW7JFwCjMSWrWd16rwQMVbJqApSgSobeFhtAuDTKfHxgylT64LQaY2CGRIfdKrZ1l/FfE1e497S33TgtqMHojqZT9UB3Mkp+ZNEEXOydfVVbb8tYxmFXR49cC5XJLZLBNvt0XYCTfI+y3R5BCL9wc/+jVudMXXzoi4Tw/TEt/0CBmTPYAlkp8njCirI/bUJZQLciOhx+WfuvkBZZaX7LCU4XcLKny8WWho2SA6KGSBLjri5nS9Gu3ym</vt:lpwstr>
  </property>
  <property fmtid="{D5CDD505-2E9C-101B-9397-08002B2CF9AE}" pid="60" name="x1ye=60">
    <vt:lpwstr>/KNTznabHrlMtIyp82bRHAdtueq5NYEX9WlS+llPI/YssHuNfTirCvO83zBMG0hOWI+7ZuTA9MnMuenXaBXTISn7zUEdf3jNwQaGkWf9Rv15/irm89CW67aeAXXxXsco08NlddUY+e23ogoA9WcR9+aC0Snn0ZKDfw3pEWed9tYQOXpu6IHdPOFz55lboZTC2FPZRErN23cdthl2+ZZdDAHeh2avaKGSob6HnTy4X/GQj6H0ZFEIZCDMCt/vESE</vt:lpwstr>
  </property>
  <property fmtid="{D5CDD505-2E9C-101B-9397-08002B2CF9AE}" pid="61" name="x1ye=61">
    <vt:lpwstr>T1LcEjfCH14rMNh/Ib+OHabbQnxCj2V/+WTNRbgz5YvfUK9lfjWmrIz0Ucu/xQ7aHt2ewQQBsutoQ0uk9PRiSx7V2ox4A8fwcyStr4RiLrOgCB3QkaUvCryXF9vq85q8Whyqek9SZqEqOjF/sFthO2Bw8LhAIW/KKQM8jnNABRMP5u5HVymGjROUU+IVSd/+cMWpbNZ6Kd10NvF6c4L6o1VvFfHllT5IhB9MZ09ejn0AO2wl8e8bhvhp4mp6IUZ</vt:lpwstr>
  </property>
  <property fmtid="{D5CDD505-2E9C-101B-9397-08002B2CF9AE}" pid="62" name="x1ye=62">
    <vt:lpwstr>KFSOL7Sc1oFILKHvy5bCSIqXhnu0ZNe/brUh8mJdBZQBxpB6AYlO3YsG2hZgoqgGzETzz4tRjjuVlldL2CNTYyAwANuZxaOn//oujHlnNm/uXoA4+mYlAMrOAgHMejkwMsvmUhQW8hYQS/vHxFb8wOpFzvn1xmzmWvXMgU//0Pt+KfY8w9AAA=</vt:lpwstr>
  </property>
  <property fmtid="{D5CDD505-2E9C-101B-9397-08002B2CF9AE}" pid="63" name="x1ye=7">
    <vt:lpwstr>GVprO0uzdHAMb/gIxUqqDSy7M7TTiBKb0MXcl0+tBwS3Pw2XDGjDbjZRQrf/rIuPfxeHmf/xht9yxgRD/7+ZFAzsC7iGJyfDmzl2KaeWaBFvFky/o4uiQUbxJuNmpiNJkWU1qiYp/5Ia29QOioJZkUkh8hhMenMqqpEJSkIiJPl1CUFuAqADqvARRrOwHq/lh1C9thp47WUVEkTioWbHiWgSMLD2tBZEgcBQHgLD4ryg5HtffzzE5wXmUYtksW5</vt:lpwstr>
  </property>
  <property fmtid="{D5CDD505-2E9C-101B-9397-08002B2CF9AE}" pid="64" name="x1ye=8">
    <vt:lpwstr>pUorZi4oXhIKBiq3yZ4iSAJO4usI10XUfj2LTmmWYxDQG+ikOKdX+qdWkb83reGR78yc5YRxxuoRsZb+QLdw5jA86WSAccY2401/PQRLnLAGqwu4NJP+lQ9MzZmSeAfNRhTUg9OYDX4bHMiJqXs4u1qGyKmctZl4eMy3AVoIA7qURXiCJ8TzbPtRk9PuaN415AJLK8Kzsr8QwZguz3huJ43Ph5opMdMnCQFVfAPGyb6D9IPUmZfFq4gWl2cO6cL</vt:lpwstr>
  </property>
  <property fmtid="{D5CDD505-2E9C-101B-9397-08002B2CF9AE}" pid="65" name="x1ye=9">
    <vt:lpwstr>45FSUnPyAocgreyJMCTghhKmQg3Y7NGAYzcN7TrjuRiRUPzBJ2s0CjiMZJ1mUbC1IwFW88NAbmpvq/WzokNIczZxHcobHFRs0H/BkXf3Q/hNSi9PkNGDWY97xA1RoGpm5CrbDNRIGaWwlU9znGGP2bJsaqNGbL+5yeqvHZ/D3BftaVEuLdEvI4I37ZKJrrpiIOrHMJrCrbZAa+B5JZhFW4LXZxKRo9mWxcfdUAg4x4Y2K38OlCFvXficZFN2zMc</vt:lpwstr>
  </property>
</Properties>
</file>